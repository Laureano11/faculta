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4D98" w14:textId="77777777" w:rsidR="00D529AB" w:rsidRDefault="00175C16" w:rsidP="00175C16">
      <w:pPr>
        <w:pStyle w:val="Ttulo1"/>
        <w:rPr>
          <w:noProof/>
          <w:lang w:val="es-ES"/>
        </w:rPr>
      </w:pPr>
      <w:r>
        <w:rPr>
          <w:noProof/>
          <w:lang w:val="es-ES"/>
        </w:rPr>
        <w:t>Ingeniero en sistemas</w:t>
      </w:r>
    </w:p>
    <w:p w14:paraId="10A08AC7" w14:textId="77777777" w:rsidR="005942FD" w:rsidRPr="00961C07" w:rsidRDefault="005942FD" w:rsidP="005942FD">
      <w:pPr>
        <w:pStyle w:val="Sinespaciado"/>
        <w:rPr>
          <w:lang w:val="es-AR"/>
        </w:rPr>
      </w:pPr>
      <w:r w:rsidRPr="00961C07">
        <w:rPr>
          <w:lang w:val="es-AR"/>
        </w:rPr>
        <w:t xml:space="preserve">El ingeniero en sistemas construye artefactos siguiendo una determinada metodología, con el fin de solucionar algún problema si se utiliza de manera adecuada, además de monitorear su funcionamiento e </w:t>
      </w:r>
      <w:r w:rsidRPr="005942FD">
        <w:rPr>
          <w:lang w:val="es-AR"/>
        </w:rPr>
        <w:t>instruir</w:t>
      </w:r>
      <w:r w:rsidRPr="00961C07">
        <w:rPr>
          <w:lang w:val="es-AR"/>
        </w:rPr>
        <w:t xml:space="preserve"> al usuario de su buen uso. </w:t>
      </w:r>
    </w:p>
    <w:p w14:paraId="79F89D80" w14:textId="77777777" w:rsidR="005942FD" w:rsidRPr="00961C07" w:rsidRDefault="005942FD" w:rsidP="005942FD">
      <w:pPr>
        <w:pStyle w:val="Sinespaciado"/>
        <w:rPr>
          <w:lang w:val="es-AR"/>
        </w:rPr>
      </w:pPr>
      <w:r w:rsidRPr="00961C07">
        <w:rPr>
          <w:lang w:val="es-AR"/>
        </w:rPr>
        <w:t>La metodología utiliza técnicas (procedimientos que tienen como objetivo alcanzar un resultado determinado) y herramientas (instrumento que realiza una actividad de la mejor manera posible) basadas en las ciencias básicas.</w:t>
      </w:r>
    </w:p>
    <w:p w14:paraId="51BF33F5" w14:textId="77777777" w:rsidR="00175C16" w:rsidRPr="00175C16" w:rsidRDefault="00175C16" w:rsidP="00175C16">
      <w:pPr>
        <w:pStyle w:val="Ttulo1"/>
      </w:pPr>
      <w:r>
        <w:t>sistema</w:t>
      </w:r>
    </w:p>
    <w:p w14:paraId="2F390C9B" w14:textId="77777777" w:rsidR="00175C16" w:rsidRDefault="00175C16" w:rsidP="00175C16">
      <w:r>
        <w:t>Conjunto de elementos interrelacionados con un objetivo común.</w:t>
      </w:r>
    </w:p>
    <w:p w14:paraId="3AA55E8A" w14:textId="77777777" w:rsidR="00175C16" w:rsidRDefault="00175C16" w:rsidP="005A25BD">
      <w:pPr>
        <w:pStyle w:val="Prrafodelista"/>
        <w:numPr>
          <w:ilvl w:val="0"/>
          <w:numId w:val="4"/>
        </w:numPr>
      </w:pPr>
      <w:r w:rsidRPr="00175C16">
        <w:t xml:space="preserve">Sistema abierto </w:t>
      </w:r>
    </w:p>
    <w:p w14:paraId="7528B1DD" w14:textId="77777777" w:rsidR="00175C16" w:rsidRPr="00175C16" w:rsidRDefault="00175C16" w:rsidP="005A25BD">
      <w:pPr>
        <w:pStyle w:val="Prrafodelista"/>
        <w:numPr>
          <w:ilvl w:val="0"/>
          <w:numId w:val="4"/>
        </w:numPr>
      </w:pPr>
      <w:r w:rsidRPr="00175C16">
        <w:t>Sistema cerrado</w:t>
      </w:r>
    </w:p>
    <w:p w14:paraId="353C7468" w14:textId="77777777" w:rsidR="00175C16" w:rsidRDefault="00175C16" w:rsidP="00175C16">
      <w:pPr>
        <w:pStyle w:val="Prrafodelista"/>
        <w:numPr>
          <w:ilvl w:val="0"/>
          <w:numId w:val="4"/>
        </w:numPr>
      </w:pPr>
      <w:r>
        <w:t>Sistema aislado</w:t>
      </w:r>
    </w:p>
    <w:p w14:paraId="6B4A7CD7" w14:textId="77777777" w:rsidR="00175C16" w:rsidRDefault="00175C16" w:rsidP="00175C16">
      <w:pPr>
        <w:pStyle w:val="Ttulo1"/>
      </w:pPr>
      <w:r>
        <w:t xml:space="preserve">sistema de informacion </w:t>
      </w:r>
    </w:p>
    <w:p w14:paraId="23A433C0" w14:textId="77777777" w:rsidR="00175C16" w:rsidRDefault="00175C16" w:rsidP="00175C16">
      <w:r>
        <w:t>Sistema capaz de recolectar, almacenar y distribuir información en tiempo y forma para la toma de decisiones dentro de una organización.</w:t>
      </w:r>
    </w:p>
    <w:p w14:paraId="6D621919" w14:textId="77777777" w:rsidR="00C367BD" w:rsidRDefault="00C367BD" w:rsidP="00C367BD">
      <w:pPr>
        <w:pStyle w:val="Prrafodelista"/>
        <w:numPr>
          <w:ilvl w:val="0"/>
          <w:numId w:val="7"/>
        </w:numPr>
      </w:pPr>
      <w:r>
        <w:t>Estado de la información</w:t>
      </w:r>
    </w:p>
    <w:p w14:paraId="6769D7CE" w14:textId="77777777" w:rsidR="00C367BD" w:rsidRDefault="00C367BD" w:rsidP="00C367BD">
      <w:pPr>
        <w:pStyle w:val="Prrafodelista"/>
        <w:numPr>
          <w:ilvl w:val="0"/>
          <w:numId w:val="8"/>
        </w:numPr>
      </w:pPr>
      <w:r>
        <w:t xml:space="preserve">Dato: </w:t>
      </w:r>
      <w:r w:rsidR="005942FD">
        <w:t>Representación</w:t>
      </w:r>
      <w:r>
        <w:t xml:space="preserve"> formal de un hecho o concepto, apto para su comunicación entre        personas o dispositivos automáticos. Es la medición de un hecho real.</w:t>
      </w:r>
    </w:p>
    <w:p w14:paraId="6288E043" w14:textId="77777777" w:rsidR="00C367BD" w:rsidRDefault="00C367BD" w:rsidP="00C367BD">
      <w:pPr>
        <w:pStyle w:val="Prrafodelista"/>
        <w:numPr>
          <w:ilvl w:val="0"/>
          <w:numId w:val="8"/>
        </w:numPr>
      </w:pPr>
      <w:r>
        <w:t>Noticia: Resulta de la carga siguiente puesta en el dato. Es cuando le damos sentido al dato. Tiene que ser:</w:t>
      </w:r>
    </w:p>
    <w:p w14:paraId="38104FCB" w14:textId="77777777" w:rsidR="00C367BD" w:rsidRDefault="00C367BD" w:rsidP="00C367BD">
      <w:pPr>
        <w:pStyle w:val="Prrafodelista"/>
        <w:numPr>
          <w:ilvl w:val="1"/>
          <w:numId w:val="8"/>
        </w:numPr>
      </w:pPr>
      <w:r>
        <w:t>Desconocido</w:t>
      </w:r>
    </w:p>
    <w:p w14:paraId="64D1F656" w14:textId="77777777" w:rsidR="00C367BD" w:rsidRDefault="00C367BD" w:rsidP="00C367BD">
      <w:pPr>
        <w:pStyle w:val="Prrafodelista"/>
        <w:numPr>
          <w:ilvl w:val="1"/>
          <w:numId w:val="8"/>
        </w:numPr>
      </w:pPr>
      <w:r>
        <w:t>Relevante</w:t>
      </w:r>
    </w:p>
    <w:p w14:paraId="65E4280B" w14:textId="77777777" w:rsidR="00C367BD" w:rsidRDefault="00C367BD" w:rsidP="00C367BD">
      <w:pPr>
        <w:pStyle w:val="Prrafodelista"/>
        <w:numPr>
          <w:ilvl w:val="1"/>
          <w:numId w:val="8"/>
        </w:numPr>
      </w:pPr>
      <w:r>
        <w:t>Entendido</w:t>
      </w:r>
    </w:p>
    <w:p w14:paraId="7CE10FED" w14:textId="77777777" w:rsidR="00C367BD" w:rsidRDefault="00C367BD" w:rsidP="00C367BD">
      <w:pPr>
        <w:pStyle w:val="Prrafodelista"/>
        <w:numPr>
          <w:ilvl w:val="0"/>
          <w:numId w:val="8"/>
        </w:numPr>
      </w:pPr>
      <w:r>
        <w:t>Conocimiento:</w:t>
      </w:r>
      <w:r w:rsidR="000D6528">
        <w:t xml:space="preserve"> </w:t>
      </w:r>
      <w:r>
        <w:t>Resultado de un proceso de síntesis en el cual las noticias se comparan con otras y se combinan en enlaces relevantes</w:t>
      </w:r>
    </w:p>
    <w:p w14:paraId="612CE072" w14:textId="77777777" w:rsidR="000D6528" w:rsidRDefault="003D2141" w:rsidP="00C367BD">
      <w:pPr>
        <w:pStyle w:val="Prrafodelista"/>
        <w:numPr>
          <w:ilvl w:val="0"/>
          <w:numId w:val="8"/>
        </w:numPr>
      </w:pPr>
      <w:r>
        <w:t>Sabiduría</w:t>
      </w:r>
      <w:r w:rsidR="000D6528">
        <w:t>: Si al conocimiento se lo somete a juicios de valor y se lo dota de una ética.</w:t>
      </w:r>
    </w:p>
    <w:p w14:paraId="11AB5E3E" w14:textId="77777777" w:rsidR="006E4B2F" w:rsidRDefault="006E4B2F" w:rsidP="006E4B2F">
      <w:pPr>
        <w:pStyle w:val="Ttulo1"/>
      </w:pPr>
      <w:r>
        <w:t>organización</w:t>
      </w:r>
    </w:p>
    <w:p w14:paraId="764B286B" w14:textId="77777777" w:rsidR="006E4B2F" w:rsidRDefault="006E4B2F" w:rsidP="006E4B2F">
      <w:r>
        <w:t>Una organización es un conjunto de personas con un objetivo en común.</w:t>
      </w:r>
    </w:p>
    <w:p w14:paraId="3C5A7E0B" w14:textId="77777777" w:rsidR="006E4B2F" w:rsidRDefault="006E4B2F" w:rsidP="006E4B2F">
      <w:pPr>
        <w:pStyle w:val="Prrafodelista"/>
        <w:numPr>
          <w:ilvl w:val="0"/>
          <w:numId w:val="7"/>
        </w:numPr>
      </w:pPr>
      <w:r>
        <w:t>Según los fines perseguidos</w:t>
      </w:r>
    </w:p>
    <w:p w14:paraId="76A2387F" w14:textId="77777777" w:rsidR="006E4B2F" w:rsidRDefault="006E4B2F" w:rsidP="006E4B2F">
      <w:pPr>
        <w:pStyle w:val="Prrafodelista"/>
        <w:numPr>
          <w:ilvl w:val="1"/>
          <w:numId w:val="7"/>
        </w:numPr>
      </w:pPr>
      <w:r>
        <w:t>Con fines de lucro: Su principal objetivo es generar ganancias</w:t>
      </w:r>
    </w:p>
    <w:p w14:paraId="485E4B6F" w14:textId="77777777" w:rsidR="006E4B2F" w:rsidRDefault="006E4B2F" w:rsidP="006E4B2F">
      <w:pPr>
        <w:pStyle w:val="Prrafodelista"/>
        <w:numPr>
          <w:ilvl w:val="1"/>
          <w:numId w:val="7"/>
        </w:numPr>
      </w:pPr>
      <w:r>
        <w:t>Sin fines de lucro: Su principal objetivo es el cumplimento de un determinado rol o función en la sociedad sin pretender por ello una ganancia en términos monetarios.</w:t>
      </w:r>
    </w:p>
    <w:p w14:paraId="6480BF5B" w14:textId="77777777" w:rsidR="006E4B2F" w:rsidRDefault="006E4B2F" w:rsidP="006E4B2F">
      <w:pPr>
        <w:pStyle w:val="Prrafodelista"/>
        <w:numPr>
          <w:ilvl w:val="0"/>
          <w:numId w:val="7"/>
        </w:numPr>
      </w:pPr>
      <w:r>
        <w:t>Según su estructura</w:t>
      </w:r>
    </w:p>
    <w:p w14:paraId="3A3A04B0" w14:textId="77777777" w:rsidR="006E4B2F" w:rsidRDefault="006E4B2F" w:rsidP="006E4B2F">
      <w:pPr>
        <w:pStyle w:val="Prrafodelista"/>
        <w:numPr>
          <w:ilvl w:val="1"/>
          <w:numId w:val="7"/>
        </w:numPr>
      </w:pPr>
      <w:r>
        <w:t>Formales: Tienen una estructura organizacional, normas y reglamentos, rutinas y procedimientos que expresan como la organización pretende que sean las relaciones entre los órganos, cargos y ocupantes con la finalidad de que sus objetivos sean alcanzados y su equilibrio interno sea mantenido.</w:t>
      </w:r>
    </w:p>
    <w:p w14:paraId="5ED2ACBA" w14:textId="77777777" w:rsidR="006E4B2F" w:rsidRDefault="006E4B2F" w:rsidP="006E4B2F">
      <w:pPr>
        <w:pStyle w:val="Prrafodelista"/>
        <w:numPr>
          <w:ilvl w:val="2"/>
          <w:numId w:val="7"/>
        </w:numPr>
      </w:pPr>
      <w:r>
        <w:t>Organización lineal: Implica líneas directas y únicas de autoridad y responsabilidad entre superiores y subordinados.</w:t>
      </w:r>
    </w:p>
    <w:p w14:paraId="53393EC6" w14:textId="77777777" w:rsidR="006E4B2F" w:rsidRDefault="006E4B2F" w:rsidP="006E4B2F">
      <w:pPr>
        <w:pStyle w:val="Prrafodelista"/>
        <w:numPr>
          <w:ilvl w:val="2"/>
          <w:numId w:val="7"/>
        </w:numPr>
      </w:pPr>
      <w:r>
        <w:t>Organización funcional: Principio en la especialización de las funciones.</w:t>
      </w:r>
    </w:p>
    <w:p w14:paraId="562A1EA6" w14:textId="77777777" w:rsidR="006E4B2F" w:rsidRDefault="006E4B2F" w:rsidP="006E4B2F">
      <w:pPr>
        <w:pStyle w:val="Prrafodelista"/>
        <w:numPr>
          <w:ilvl w:val="2"/>
          <w:numId w:val="7"/>
        </w:numPr>
      </w:pPr>
      <w:r>
        <w:t>Organización línea staff: Surge de la combinación de los tipos de organización lineal y funcional</w:t>
      </w:r>
    </w:p>
    <w:p w14:paraId="28E6B5A6" w14:textId="77777777" w:rsidR="006E4B2F" w:rsidRDefault="005942FD" w:rsidP="006E4B2F">
      <w:pPr>
        <w:pStyle w:val="Prrafodelista"/>
        <w:numPr>
          <w:ilvl w:val="2"/>
          <w:numId w:val="7"/>
        </w:numPr>
      </w:pPr>
      <w:r>
        <w:t>Comités: desempeñan</w:t>
      </w:r>
      <w:r w:rsidR="008078AD">
        <w:t xml:space="preserve"> diferentes funciones, y reciben diferentes nombres como juntas, consejos, etc.</w:t>
      </w:r>
    </w:p>
    <w:p w14:paraId="35D377FF" w14:textId="77777777" w:rsidR="008078AD" w:rsidRDefault="008078AD" w:rsidP="008078AD">
      <w:pPr>
        <w:pStyle w:val="Prrafodelista"/>
        <w:numPr>
          <w:ilvl w:val="1"/>
          <w:numId w:val="7"/>
        </w:numPr>
      </w:pPr>
      <w:r>
        <w:lastRenderedPageBreak/>
        <w:t xml:space="preserve">Informales: No poseen medios oficiales </w:t>
      </w:r>
      <w:r w:rsidR="005942FD">
        <w:t>instituidos</w:t>
      </w:r>
      <w:r>
        <w:t xml:space="preserve"> o estructurados de comunicación.</w:t>
      </w:r>
      <w:r w:rsidR="00195263">
        <w:t xml:space="preserve"> Constituidas por las relaciones humanas que afectan sus decisiones internas.</w:t>
      </w:r>
    </w:p>
    <w:p w14:paraId="0CAF518C" w14:textId="77777777" w:rsidR="008078AD" w:rsidRDefault="008078AD" w:rsidP="008078AD">
      <w:pPr>
        <w:pStyle w:val="Prrafodelista"/>
        <w:numPr>
          <w:ilvl w:val="0"/>
          <w:numId w:val="7"/>
        </w:numPr>
      </w:pPr>
      <w:r>
        <w:t>Según su grado de centralización</w:t>
      </w:r>
    </w:p>
    <w:p w14:paraId="3CD82E84" w14:textId="77777777" w:rsidR="008078AD" w:rsidRDefault="008078AD" w:rsidP="008078AD">
      <w:pPr>
        <w:pStyle w:val="Prrafodelista"/>
        <w:numPr>
          <w:ilvl w:val="1"/>
          <w:numId w:val="7"/>
        </w:numPr>
      </w:pPr>
      <w:r>
        <w:t>Organizaciones centralizadas: Una sola autoridad.</w:t>
      </w:r>
    </w:p>
    <w:p w14:paraId="4C7D62CE" w14:textId="77777777" w:rsidR="008078AD" w:rsidRDefault="008078AD" w:rsidP="008078AD">
      <w:pPr>
        <w:pStyle w:val="Prrafodelista"/>
        <w:numPr>
          <w:ilvl w:val="1"/>
          <w:numId w:val="7"/>
        </w:numPr>
      </w:pPr>
      <w:r>
        <w:t>Organizaciones descentralizadas:</w:t>
      </w:r>
      <w:r w:rsidR="005942FD">
        <w:t xml:space="preserve"> </w:t>
      </w:r>
      <w:r w:rsidR="00F42DEA">
        <w:t>Hay una cadena de mando entre la cual transitan diferentes niveles de autoridades y diferentes formas de participación en el proceso de toma de decisiones.</w:t>
      </w:r>
    </w:p>
    <w:p w14:paraId="01446569" w14:textId="77777777" w:rsidR="00F42DEA" w:rsidRDefault="00F42DEA" w:rsidP="00F42DEA">
      <w:pPr>
        <w:pStyle w:val="Ttulo2"/>
      </w:pPr>
      <w:r>
        <w:t xml:space="preserve">Actividad economica </w:t>
      </w:r>
    </w:p>
    <w:p w14:paraId="37F32830" w14:textId="77777777" w:rsidR="00E27FB6" w:rsidRDefault="00E27FB6" w:rsidP="00F42DEA">
      <w:r>
        <w:t>Conjunto de acciones realizadas a fin de satisfacer necesidades.</w:t>
      </w:r>
    </w:p>
    <w:p w14:paraId="06599860" w14:textId="77777777" w:rsidR="00F42DEA" w:rsidRDefault="00F42DEA" w:rsidP="00F42DEA">
      <w:r>
        <w:t>Necesidad: Carencia, falta, ausencia de algo.</w:t>
      </w:r>
    </w:p>
    <w:p w14:paraId="36375F23" w14:textId="77777777" w:rsidR="00E27FB6" w:rsidRDefault="00E27FB6" w:rsidP="00F42DEA">
      <w:r w:rsidRPr="00E27FB6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51CD66" wp14:editId="7541B73D">
                <wp:simplePos x="0" y="0"/>
                <wp:positionH relativeFrom="column">
                  <wp:posOffset>5223598</wp:posOffset>
                </wp:positionH>
                <wp:positionV relativeFrom="paragraph">
                  <wp:posOffset>414655</wp:posOffset>
                </wp:positionV>
                <wp:extent cx="1954530" cy="987425"/>
                <wp:effectExtent l="0" t="0" r="0" b="31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98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781F1" w14:textId="77777777" w:rsidR="007D540F" w:rsidRPr="00E27FB6" w:rsidRDefault="007D540F" w:rsidP="00E27FB6">
                            <w:pPr>
                              <w:ind w:right="-71"/>
                            </w:pPr>
                            <w:r>
                              <w:t>A través de su satisfacción la persona le encuentra sentido a la 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F10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1.3pt;margin-top:32.65pt;width:153.9pt;height:77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" filled="f" stroked="f">
                <v:textbox>
                  <w:txbxContent>
                    <w:p w:rsidR="007D540F" w:rsidRPr="00E27FB6" w:rsidRDefault="007D540F" w:rsidP="00E27FB6">
                      <w:pPr>
                        <w:ind w:right="-71"/>
                      </w:pPr>
                      <w:r>
                        <w:t>A través de su satisfacción la persona le encuentra sentido a la vida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2FD">
        <w:t>Teoría</w:t>
      </w:r>
      <w:r>
        <w:t xml:space="preserve"> de M</w:t>
      </w:r>
      <w:r w:rsidR="00F42DEA">
        <w:t xml:space="preserve">aslow: A medida que se satisfacen las necesidades </w:t>
      </w:r>
      <w:r>
        <w:t>más</w:t>
      </w:r>
      <w:r w:rsidR="00F42DEA">
        <w:t xml:space="preserve"> básicas, las personas desarrollamos necesidades y deseos </w:t>
      </w:r>
      <w:r>
        <w:t>más elevados.</w:t>
      </w:r>
    </w:p>
    <w:p w14:paraId="05498767" w14:textId="77777777" w:rsidR="00E27FB6" w:rsidRDefault="00E27FB6" w:rsidP="00F42DEA">
      <w:r w:rsidRPr="00E27FB6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1FA2A8" wp14:editId="59AFFED7">
                <wp:simplePos x="0" y="0"/>
                <wp:positionH relativeFrom="page">
                  <wp:align>right</wp:align>
                </wp:positionH>
                <wp:positionV relativeFrom="paragraph">
                  <wp:posOffset>2372360</wp:posOffset>
                </wp:positionV>
                <wp:extent cx="1292225" cy="55689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EEAE3" w14:textId="77777777" w:rsidR="007D540F" w:rsidRPr="00E27FB6" w:rsidRDefault="007D540F" w:rsidP="00E27FB6">
                            <w:pPr>
                              <w:ind w:right="-71"/>
                            </w:pPr>
                            <w:r>
                              <w:t>Básicas para mantener la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7DBA" id="_x0000_s1027" type="#_x0000_t202" style="position:absolute;margin-left:50.55pt;margin-top:186.8pt;width:101.75pt;height:43.8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" filled="f" stroked="f">
                <v:textbox>
                  <w:txbxContent>
                    <w:p w:rsidR="007D540F" w:rsidRPr="00E27FB6" w:rsidRDefault="007D540F" w:rsidP="00E27FB6">
                      <w:pPr>
                        <w:ind w:right="-71"/>
                      </w:pPr>
                      <w:r>
                        <w:t>Básicas para mantener la vida.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06907" wp14:editId="095A131A">
                <wp:simplePos x="0" y="0"/>
                <wp:positionH relativeFrom="column">
                  <wp:posOffset>5365378</wp:posOffset>
                </wp:positionH>
                <wp:positionV relativeFrom="paragraph">
                  <wp:posOffset>2624148</wp:posOffset>
                </wp:positionV>
                <wp:extent cx="735308" cy="231227"/>
                <wp:effectExtent l="0" t="57150" r="27305" b="35560"/>
                <wp:wrapNone/>
                <wp:docPr id="19" name="Conector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08" cy="231227"/>
                        </a:xfrm>
                        <a:prstGeom prst="curved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6D2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9" o:spid="_x0000_s1026" type="#_x0000_t38" style="position:absolute;margin-left:422.45pt;margin-top:206.65pt;width:57.9pt;height:18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" adj="10800" strokecolor="#ffc000">
                <v:stroke endarrow="block"/>
              </v:shape>
            </w:pict>
          </mc:Fallback>
        </mc:AlternateContent>
      </w:r>
      <w:r w:rsidRPr="00E27FB6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9B92F4" wp14:editId="6E61718E">
                <wp:simplePos x="0" y="0"/>
                <wp:positionH relativeFrom="page">
                  <wp:posOffset>6074410</wp:posOffset>
                </wp:positionH>
                <wp:positionV relativeFrom="paragraph">
                  <wp:posOffset>1710055</wp:posOffset>
                </wp:positionV>
                <wp:extent cx="1565275" cy="55689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0BCB4" w14:textId="77777777" w:rsidR="007D540F" w:rsidRPr="00E27FB6" w:rsidRDefault="007D540F" w:rsidP="00E27FB6">
                            <w:pPr>
                              <w:ind w:right="-71"/>
                            </w:pPr>
                            <w:r>
                              <w:t>Empleo, contra el crimen, salud,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76C2" id="_x0000_s1028" type="#_x0000_t202" style="position:absolute;margin-left:478.3pt;margin-top:134.65pt;width:123.25pt;height:43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" filled="f" stroked="f">
                <v:textbox>
                  <w:txbxContent>
                    <w:p w:rsidR="007D540F" w:rsidRPr="00E27FB6" w:rsidRDefault="007D540F" w:rsidP="00E27FB6">
                      <w:pPr>
                        <w:ind w:right="-71"/>
                      </w:pPr>
                      <w:r>
                        <w:t>Empleo, contra el crimen, salud, etc.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E4967" wp14:editId="7562AEC9">
                <wp:simplePos x="0" y="0"/>
                <wp:positionH relativeFrom="column">
                  <wp:posOffset>4881902</wp:posOffset>
                </wp:positionH>
                <wp:positionV relativeFrom="paragraph">
                  <wp:posOffset>2077611</wp:posOffset>
                </wp:positionV>
                <wp:extent cx="777766" cy="199697"/>
                <wp:effectExtent l="0" t="57150" r="22860" b="29210"/>
                <wp:wrapNone/>
                <wp:docPr id="17" name="Conector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766" cy="199697"/>
                        </a:xfrm>
                        <a:prstGeom prst="curvedConnector3">
                          <a:avLst/>
                        </a:prstGeom>
                        <a:noFill/>
                        <a:ln w="12700" cap="flat" cmpd="sng" algn="ctr">
                          <a:solidFill>
                            <a:srgbClr val="A5D028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61C63" id="Conector curvado 17" o:spid="_x0000_s1026" type="#_x0000_t38" style="position:absolute;margin-left:384.4pt;margin-top:163.6pt;width:61.25pt;height:15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" adj="10800" strokecolor="#a5d028" strokeweight="1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D841F7" wp14:editId="34677EC4">
                <wp:simplePos x="0" y="0"/>
                <wp:positionH relativeFrom="column">
                  <wp:posOffset>4545725</wp:posOffset>
                </wp:positionH>
                <wp:positionV relativeFrom="paragraph">
                  <wp:posOffset>1384540</wp:posOffset>
                </wp:positionV>
                <wp:extent cx="735308" cy="231227"/>
                <wp:effectExtent l="0" t="57150" r="27305" b="35560"/>
                <wp:wrapNone/>
                <wp:docPr id="16" name="Conector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08" cy="23122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D297" id="Conector curvado 16" o:spid="_x0000_s1026" type="#_x0000_t38" style="position:absolute;margin-left:357.95pt;margin-top:109pt;width:57.9pt;height:18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" adj="10800" strokecolor="#ffc000 [3204]">
                <v:stroke endarrow="block"/>
              </v:shape>
            </w:pict>
          </mc:Fallback>
        </mc:AlternateContent>
      </w:r>
      <w:r w:rsidRPr="00E27FB6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76FD79" wp14:editId="4CE6BD62">
                <wp:simplePos x="0" y="0"/>
                <wp:positionH relativeFrom="page">
                  <wp:posOffset>5691505</wp:posOffset>
                </wp:positionH>
                <wp:positionV relativeFrom="paragraph">
                  <wp:posOffset>1201267</wp:posOffset>
                </wp:positionV>
                <wp:extent cx="1954530" cy="55689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6597" w14:textId="77777777" w:rsidR="007D540F" w:rsidRPr="00E27FB6" w:rsidRDefault="007D540F" w:rsidP="00E27FB6">
                            <w:pPr>
                              <w:ind w:right="-71"/>
                            </w:pPr>
                            <w:r>
                              <w:t>Desarrollo afectivo. La persona es un ser social.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AF6E5" id="_x0000_s1029" type="#_x0000_t202" style="position:absolute;margin-left:448.15pt;margin-top:94.6pt;width:153.9pt;height:43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" filled="f" stroked="f">
                <v:textbox>
                  <w:txbxContent>
                    <w:p w:rsidR="007D540F" w:rsidRPr="00E27FB6" w:rsidRDefault="007D540F" w:rsidP="00E27FB6">
                      <w:pPr>
                        <w:ind w:right="-71"/>
                      </w:pPr>
                      <w:r>
                        <w:t>Desarrollo afectivo. La persona es un ser social.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C3BCF" wp14:editId="498F4605">
                <wp:simplePos x="0" y="0"/>
                <wp:positionH relativeFrom="column">
                  <wp:posOffset>4377361</wp:posOffset>
                </wp:positionH>
                <wp:positionV relativeFrom="paragraph">
                  <wp:posOffset>953485</wp:posOffset>
                </wp:positionV>
                <wp:extent cx="777766" cy="199697"/>
                <wp:effectExtent l="0" t="57150" r="22860" b="29210"/>
                <wp:wrapNone/>
                <wp:docPr id="13" name="Conector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766" cy="19969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F52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3" o:spid="_x0000_s1026" type="#_x0000_t38" style="position:absolute;margin-left:344.65pt;margin-top:75.1pt;width:61.25pt;height:15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" adj="10800" strokecolor="#a5d028 [3205]" strokeweight="1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E1525" wp14:editId="37FDF26D">
                <wp:simplePos x="0" y="0"/>
                <wp:positionH relativeFrom="column">
                  <wp:posOffset>4156710</wp:posOffset>
                </wp:positionH>
                <wp:positionV relativeFrom="paragraph">
                  <wp:posOffset>448682</wp:posOffset>
                </wp:positionV>
                <wp:extent cx="1082566" cy="336331"/>
                <wp:effectExtent l="0" t="76200" r="0" b="26035"/>
                <wp:wrapNone/>
                <wp:docPr id="11" name="Conector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566" cy="33633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35CB" id="Conector curvado 11" o:spid="_x0000_s1026" type="#_x0000_t38" style="position:absolute;margin-left:327.3pt;margin-top:35.35pt;width:85.25pt;height:26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" adj="10800" strokecolor="#ffc000 [3204]">
                <v:stroke endarrow="block"/>
              </v:shape>
            </w:pict>
          </mc:Fallback>
        </mc:AlternateContent>
      </w:r>
      <w:r w:rsidRPr="00E27FB6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4A0C1A" wp14:editId="47BF0661">
                <wp:simplePos x="0" y="0"/>
                <wp:positionH relativeFrom="margin">
                  <wp:posOffset>3105501</wp:posOffset>
                </wp:positionH>
                <wp:positionV relativeFrom="paragraph">
                  <wp:posOffset>2645410</wp:posOffset>
                </wp:positionV>
                <wp:extent cx="1849755" cy="52514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77029" w14:textId="77777777" w:rsidR="007D540F" w:rsidRPr="00F42DEA" w:rsidRDefault="007D540F" w:rsidP="00E27FB6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Fisiológicas básicas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D1D6" id="_x0000_s1030" type="#_x0000_t202" style="position:absolute;margin-left:244.55pt;margin-top:208.3pt;width:145.65pt;height:4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" filled="f" stroked="f">
                <v:textbox>
                  <w:txbxContent>
                    <w:p w:rsidR="007D540F" w:rsidRPr="00F42DEA" w:rsidRDefault="007D540F" w:rsidP="00E27FB6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Fisiológicas básicas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7FB6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649547" wp14:editId="5BBF76B2">
                <wp:simplePos x="0" y="0"/>
                <wp:positionH relativeFrom="margin">
                  <wp:posOffset>3342158</wp:posOffset>
                </wp:positionH>
                <wp:positionV relativeFrom="paragraph">
                  <wp:posOffset>2021840</wp:posOffset>
                </wp:positionV>
                <wp:extent cx="1186815" cy="52514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AE643" w14:textId="77777777" w:rsidR="007D540F" w:rsidRPr="00F42DEA" w:rsidRDefault="007D540F" w:rsidP="00E27FB6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60B4" id="_x0000_s1031" type="#_x0000_t202" style="position:absolute;margin-left:263.15pt;margin-top:159.2pt;width:93.45pt;height:4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" filled="f" stroked="f">
                <v:textbox>
                  <w:txbxContent>
                    <w:p w:rsidR="007D540F" w:rsidRPr="00F42DEA" w:rsidRDefault="007D540F" w:rsidP="00E27FB6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Seguridad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DEA" w:rsidRPr="00F42DEA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396374" wp14:editId="43A93C59">
                <wp:simplePos x="0" y="0"/>
                <wp:positionH relativeFrom="margin">
                  <wp:posOffset>3405243</wp:posOffset>
                </wp:positionH>
                <wp:positionV relativeFrom="paragraph">
                  <wp:posOffset>1443640</wp:posOffset>
                </wp:positionV>
                <wp:extent cx="1186815" cy="52514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EBAC4" w14:textId="77777777" w:rsidR="007D540F" w:rsidRPr="00F42DEA" w:rsidRDefault="007D540F" w:rsidP="00F42DEA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F42DEA">
                              <w:rPr>
                                <w:color w:val="FFFFFF" w:themeColor="background1"/>
                                <w:sz w:val="28"/>
                              </w:rPr>
                              <w:t>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5C21" id="_x0000_s1032" type="#_x0000_t202" style="position:absolute;margin-left:268.15pt;margin-top:113.65pt;width:93.45pt;height:4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" filled="f" stroked="f">
                <v:textbox>
                  <w:txbxContent>
                    <w:p w:rsidR="007D540F" w:rsidRPr="00F42DEA" w:rsidRDefault="007D540F" w:rsidP="00F42DEA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F42DEA">
                        <w:rPr>
                          <w:color w:val="FFFFFF" w:themeColor="background1"/>
                          <w:sz w:val="28"/>
                        </w:rPr>
                        <w:t>Sociales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DEA" w:rsidRPr="00F42DEA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7CE8B0" wp14:editId="28F79748">
                <wp:simplePos x="0" y="0"/>
                <wp:positionH relativeFrom="margin">
                  <wp:posOffset>3241675</wp:posOffset>
                </wp:positionH>
                <wp:positionV relativeFrom="paragraph">
                  <wp:posOffset>910590</wp:posOffset>
                </wp:positionV>
                <wp:extent cx="1186815" cy="52514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D7D22" w14:textId="77777777" w:rsidR="007D540F" w:rsidRPr="00F42DEA" w:rsidRDefault="007D540F" w:rsidP="00F42DEA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F42DEA">
                              <w:rPr>
                                <w:color w:val="FFFFFF" w:themeColor="background1"/>
                                <w:sz w:val="28"/>
                              </w:rPr>
                              <w:t>Estima o 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B0E5" id="_x0000_s1033" type="#_x0000_t202" style="position:absolute;margin-left:255.25pt;margin-top:71.7pt;width:93.45pt;height:4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" filled="f" stroked="f">
                <v:textbox>
                  <w:txbxContent>
                    <w:p w:rsidR="007D540F" w:rsidRPr="00F42DEA" w:rsidRDefault="007D540F" w:rsidP="00F42DEA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F42DEA">
                        <w:rPr>
                          <w:color w:val="FFFFFF" w:themeColor="background1"/>
                          <w:sz w:val="28"/>
                        </w:rPr>
                        <w:t>Estima o 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DEA" w:rsidRPr="00F42DEA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737BD9" wp14:editId="126313BE">
                <wp:simplePos x="0" y="0"/>
                <wp:positionH relativeFrom="margin">
                  <wp:posOffset>3242310</wp:posOffset>
                </wp:positionH>
                <wp:positionV relativeFrom="paragraph">
                  <wp:posOffset>490855</wp:posOffset>
                </wp:positionV>
                <wp:extent cx="1186815" cy="5251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620AD" w14:textId="77777777" w:rsidR="007D540F" w:rsidRPr="00F42DEA" w:rsidRDefault="007D540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42DEA">
                              <w:rPr>
                                <w:color w:val="FFFFFF" w:themeColor="background1"/>
                              </w:rPr>
                              <w:t>Autorrealización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E854" id="_x0000_s1034" type="#_x0000_t202" style="position:absolute;margin-left:255.3pt;margin-top:38.65pt;width:93.45pt;height:4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" filled="f" stroked="f">
                <v:textbox>
                  <w:txbxContent>
                    <w:p w:rsidR="007D540F" w:rsidRPr="00F42DEA" w:rsidRDefault="007D540F">
                      <w:pPr>
                        <w:rPr>
                          <w:color w:val="FFFFFF" w:themeColor="background1"/>
                        </w:rPr>
                      </w:pPr>
                      <w:r w:rsidRPr="00F42DEA">
                        <w:rPr>
                          <w:color w:val="FFFFFF" w:themeColor="background1"/>
                        </w:rPr>
                        <w:t>Autorrealización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D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926AD" wp14:editId="5A4DC610">
                <wp:simplePos x="0" y="0"/>
                <wp:positionH relativeFrom="margin">
                  <wp:posOffset>1823545</wp:posOffset>
                </wp:positionH>
                <wp:positionV relativeFrom="paragraph">
                  <wp:posOffset>2519658</wp:posOffset>
                </wp:positionV>
                <wp:extent cx="3941379" cy="10510"/>
                <wp:effectExtent l="0" t="0" r="21590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379" cy="10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97852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6pt,198.4pt" to="453.9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" strokecolor="#2c2c2c">
                <w10:wrap anchorx="margin"/>
              </v:line>
            </w:pict>
          </mc:Fallback>
        </mc:AlternateContent>
      </w:r>
      <w:r w:rsidR="00F42D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44088" wp14:editId="421C90C0">
                <wp:simplePos x="0" y="0"/>
                <wp:positionH relativeFrom="margin">
                  <wp:posOffset>2317531</wp:posOffset>
                </wp:positionH>
                <wp:positionV relativeFrom="paragraph">
                  <wp:posOffset>1889037</wp:posOffset>
                </wp:positionV>
                <wp:extent cx="2921876" cy="0"/>
                <wp:effectExtent l="0" t="0" r="3111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8B859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5pt,148.75pt" to="412.5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" strokecolor="#2c2c2c">
                <w10:wrap anchorx="margin"/>
              </v:line>
            </w:pict>
          </mc:Fallback>
        </mc:AlternateContent>
      </w:r>
      <w:r w:rsidR="00F42D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9EC97" wp14:editId="15264AB4">
                <wp:simplePos x="0" y="0"/>
                <wp:positionH relativeFrom="column">
                  <wp:posOffset>2790497</wp:posOffset>
                </wp:positionH>
                <wp:positionV relativeFrom="paragraph">
                  <wp:posOffset>1310968</wp:posOffset>
                </wp:positionV>
                <wp:extent cx="2017986" cy="10511"/>
                <wp:effectExtent l="0" t="0" r="20955" b="279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986" cy="1051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629B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pt,103.25pt" to="378.6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" strokecolor="#2c2c2c"/>
            </w:pict>
          </mc:Fallback>
        </mc:AlternateContent>
      </w:r>
      <w:r w:rsidR="00F42D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C99CE" wp14:editId="73755970">
                <wp:simplePos x="0" y="0"/>
                <wp:positionH relativeFrom="column">
                  <wp:posOffset>3179378</wp:posOffset>
                </wp:positionH>
                <wp:positionV relativeFrom="paragraph">
                  <wp:posOffset>816982</wp:posOffset>
                </wp:positionV>
                <wp:extent cx="1229711" cy="10511"/>
                <wp:effectExtent l="0" t="0" r="27940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711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487F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5pt,64.35pt" to="347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" strokecolor="#2c2c2c [3200]"/>
            </w:pict>
          </mc:Fallback>
        </mc:AlternateContent>
      </w:r>
      <w:r w:rsidR="00F42DE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50336" wp14:editId="0D89339E">
                <wp:simplePos x="0" y="0"/>
                <wp:positionH relativeFrom="margin">
                  <wp:posOffset>1319047</wp:posOffset>
                </wp:positionH>
                <wp:positionV relativeFrom="paragraph">
                  <wp:posOffset>81258</wp:posOffset>
                </wp:positionV>
                <wp:extent cx="4950373" cy="3090041"/>
                <wp:effectExtent l="0" t="0" r="22225" b="1524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373" cy="309004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7F0DF" w14:textId="77777777" w:rsidR="007D540F" w:rsidRPr="00F42DEA" w:rsidRDefault="007D540F" w:rsidP="00F42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CD15F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35" type="#_x0000_t5" style="position:absolute;margin-left:103.85pt;margin-top:6.4pt;width:389.8pt;height:243.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" fillcolor="#f24099 [3207]" strokecolor="#8e094b [1607]" strokeweight="1pt">
                <v:textbox>
                  <w:txbxContent>
                    <w:p w:rsidR="007D540F" w:rsidRPr="00F42DEA" w:rsidRDefault="007D540F" w:rsidP="00F42DE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C2B0B" w14:textId="77777777" w:rsidR="00E27FB6" w:rsidRPr="00E27FB6" w:rsidRDefault="005942FD" w:rsidP="00E27FB6">
      <w:r w:rsidRPr="00E27FB6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8DF7C2" wp14:editId="5866B2A1">
                <wp:simplePos x="0" y="0"/>
                <wp:positionH relativeFrom="column">
                  <wp:posOffset>5227320</wp:posOffset>
                </wp:positionH>
                <wp:positionV relativeFrom="paragraph">
                  <wp:posOffset>300355</wp:posOffset>
                </wp:positionV>
                <wp:extent cx="1954530" cy="551815"/>
                <wp:effectExtent l="0" t="0" r="0" b="63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7427" w14:textId="77777777" w:rsidR="007D540F" w:rsidRPr="00E27FB6" w:rsidRDefault="007D540F" w:rsidP="00E27FB6">
                            <w:pPr>
                              <w:ind w:right="-71"/>
                            </w:pPr>
                            <w:r>
                              <w:t>Valoración de uno y hacia uno mismo.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D4FF" id="_x0000_s1036" type="#_x0000_t202" style="position:absolute;margin-left:411.6pt;margin-top:23.65pt;width:153.9pt;height:43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" filled="f" stroked="f">
                <v:textbox>
                  <w:txbxContent>
                    <w:p w:rsidR="007D540F" w:rsidRPr="00E27FB6" w:rsidRDefault="007D540F" w:rsidP="00E27FB6">
                      <w:pPr>
                        <w:ind w:right="-71"/>
                      </w:pPr>
                      <w:r>
                        <w:t>Valoración de uno y hacia uno mismo.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C40C7" w14:textId="77777777" w:rsidR="00E27FB6" w:rsidRPr="00E27FB6" w:rsidRDefault="00E27FB6" w:rsidP="00E27FB6"/>
    <w:p w14:paraId="58FDEED4" w14:textId="77777777" w:rsidR="00E27FB6" w:rsidRPr="00E27FB6" w:rsidRDefault="00E27FB6" w:rsidP="00E27FB6"/>
    <w:p w14:paraId="20C0215F" w14:textId="77777777" w:rsidR="00E27FB6" w:rsidRPr="00E27FB6" w:rsidRDefault="00E27FB6" w:rsidP="00E27FB6"/>
    <w:p w14:paraId="05CCF1A3" w14:textId="77777777" w:rsidR="00E27FB6" w:rsidRPr="00E27FB6" w:rsidRDefault="00E27FB6" w:rsidP="00E27FB6"/>
    <w:p w14:paraId="225EAF91" w14:textId="77777777" w:rsidR="00E27FB6" w:rsidRPr="00E27FB6" w:rsidRDefault="00E27FB6" w:rsidP="00E27FB6"/>
    <w:p w14:paraId="25820DBE" w14:textId="77777777" w:rsidR="00E27FB6" w:rsidRPr="00E27FB6" w:rsidRDefault="00E27FB6" w:rsidP="00E27FB6"/>
    <w:p w14:paraId="0955F11E" w14:textId="77777777" w:rsidR="00E27FB6" w:rsidRPr="00E27FB6" w:rsidRDefault="00E27FB6" w:rsidP="00E27FB6"/>
    <w:p w14:paraId="410FBD20" w14:textId="77777777" w:rsidR="00E27FB6" w:rsidRPr="00E27FB6" w:rsidRDefault="00E27FB6" w:rsidP="00E27FB6"/>
    <w:p w14:paraId="13D75B6E" w14:textId="77777777" w:rsidR="00E27FB6" w:rsidRPr="00E27FB6" w:rsidRDefault="00E27FB6" w:rsidP="00E27FB6"/>
    <w:p w14:paraId="47DB4687" w14:textId="77777777" w:rsidR="00E27FB6" w:rsidRDefault="00E27FB6" w:rsidP="00213F9E">
      <w:pPr>
        <w:pStyle w:val="Ttulo2"/>
      </w:pPr>
      <w:r>
        <w:t>ACTIVIDAD COMERCIAL</w:t>
      </w:r>
    </w:p>
    <w:p w14:paraId="422D9264" w14:textId="77777777" w:rsidR="00213F9E" w:rsidRDefault="00213F9E" w:rsidP="00213F9E">
      <w:pPr>
        <w:pStyle w:val="Prrafodelista"/>
        <w:numPr>
          <w:ilvl w:val="0"/>
          <w:numId w:val="9"/>
        </w:numPr>
      </w:pPr>
      <w:r>
        <w:t>Según la cantidad de mercadería implicada</w:t>
      </w:r>
    </w:p>
    <w:p w14:paraId="6955EF00" w14:textId="77777777" w:rsidR="00213F9E" w:rsidRDefault="00213F9E" w:rsidP="00213F9E">
      <w:pPr>
        <w:pStyle w:val="Prrafodelista"/>
        <w:numPr>
          <w:ilvl w:val="1"/>
          <w:numId w:val="9"/>
        </w:numPr>
      </w:pPr>
      <w:r>
        <w:t>Minorista</w:t>
      </w:r>
    </w:p>
    <w:p w14:paraId="20BEC9B0" w14:textId="77777777" w:rsidR="00213F9E" w:rsidRDefault="00213F9E" w:rsidP="00213F9E">
      <w:pPr>
        <w:pStyle w:val="Prrafodelista"/>
        <w:numPr>
          <w:ilvl w:val="1"/>
          <w:numId w:val="9"/>
        </w:numPr>
      </w:pPr>
      <w:r>
        <w:t>Mayorista</w:t>
      </w:r>
    </w:p>
    <w:p w14:paraId="524C33FC" w14:textId="77777777" w:rsidR="00213F9E" w:rsidRDefault="00213F9E" w:rsidP="00213F9E">
      <w:pPr>
        <w:pStyle w:val="Prrafodelista"/>
        <w:numPr>
          <w:ilvl w:val="0"/>
          <w:numId w:val="9"/>
        </w:numPr>
      </w:pPr>
      <w:r>
        <w:t>Según el lugar geográfico donde se realice la transacción</w:t>
      </w:r>
    </w:p>
    <w:p w14:paraId="50733C96" w14:textId="77777777" w:rsidR="00213F9E" w:rsidRDefault="00213F9E" w:rsidP="00213F9E">
      <w:pPr>
        <w:pStyle w:val="Prrafodelista"/>
        <w:numPr>
          <w:ilvl w:val="1"/>
          <w:numId w:val="9"/>
        </w:numPr>
      </w:pPr>
      <w:r>
        <w:t>Interno: Dentro de las fronteras de un país</w:t>
      </w:r>
    </w:p>
    <w:p w14:paraId="6FE831DD" w14:textId="77777777" w:rsidR="00213F9E" w:rsidRDefault="00213F9E" w:rsidP="00213F9E">
      <w:pPr>
        <w:pStyle w:val="Prrafodelista"/>
        <w:numPr>
          <w:ilvl w:val="1"/>
          <w:numId w:val="9"/>
        </w:numPr>
      </w:pPr>
      <w:r>
        <w:t xml:space="preserve">Externo: Participan diferentes </w:t>
      </w:r>
      <w:r w:rsidR="008A5D9E">
        <w:t>países.</w:t>
      </w:r>
    </w:p>
    <w:p w14:paraId="39CDD04A" w14:textId="77777777" w:rsidR="008A5D9E" w:rsidRDefault="005942FD" w:rsidP="00213F9E">
      <w:pPr>
        <w:pStyle w:val="Prrafodelista"/>
        <w:numPr>
          <w:ilvl w:val="1"/>
          <w:numId w:val="9"/>
        </w:numPr>
      </w:pPr>
      <w:r>
        <w:t>Importación</w:t>
      </w:r>
    </w:p>
    <w:p w14:paraId="27BC7B07" w14:textId="77777777" w:rsidR="008A5D9E" w:rsidRDefault="005942FD" w:rsidP="00213F9E">
      <w:pPr>
        <w:pStyle w:val="Prrafodelista"/>
        <w:numPr>
          <w:ilvl w:val="1"/>
          <w:numId w:val="9"/>
        </w:numPr>
      </w:pPr>
      <w:r>
        <w:t>Exportación</w:t>
      </w:r>
    </w:p>
    <w:p w14:paraId="04C894B6" w14:textId="77777777" w:rsidR="008A5D9E" w:rsidRDefault="008A5D9E" w:rsidP="008A5D9E">
      <w:pPr>
        <w:pStyle w:val="Prrafodelista"/>
        <w:numPr>
          <w:ilvl w:val="0"/>
          <w:numId w:val="9"/>
        </w:numPr>
      </w:pPr>
      <w:r>
        <w:t>Según el lugar físico donde se realice la transacción</w:t>
      </w:r>
    </w:p>
    <w:p w14:paraId="1DFDC371" w14:textId="77777777" w:rsidR="008A5D9E" w:rsidRDefault="008A5D9E" w:rsidP="008A5D9E">
      <w:pPr>
        <w:pStyle w:val="Prrafodelista"/>
        <w:numPr>
          <w:ilvl w:val="1"/>
          <w:numId w:val="9"/>
        </w:numPr>
      </w:pPr>
      <w:r>
        <w:t>Presencial o de plaza: Comprador, vendedor y el bien o servicio objeto de la transacción se encuentran en el mismo lugar físico.</w:t>
      </w:r>
    </w:p>
    <w:p w14:paraId="2B3F77CE" w14:textId="77777777" w:rsidR="000B6351" w:rsidRDefault="008A5D9E" w:rsidP="000B6351">
      <w:pPr>
        <w:pStyle w:val="Prrafodelista"/>
        <w:numPr>
          <w:ilvl w:val="1"/>
          <w:numId w:val="9"/>
        </w:numPr>
      </w:pPr>
      <w:r>
        <w:t>Mediatizado</w:t>
      </w:r>
    </w:p>
    <w:p w14:paraId="3CE3E4B1" w14:textId="77777777" w:rsidR="000B6351" w:rsidRDefault="000B6351" w:rsidP="000B6351">
      <w:pPr>
        <w:pStyle w:val="Prrafodelista"/>
        <w:numPr>
          <w:ilvl w:val="2"/>
          <w:numId w:val="9"/>
        </w:numPr>
      </w:pPr>
      <w:r>
        <w:lastRenderedPageBreak/>
        <w:t>Correspondencia</w:t>
      </w:r>
    </w:p>
    <w:p w14:paraId="0DC91F63" w14:textId="77777777" w:rsidR="000B6351" w:rsidRDefault="005942FD" w:rsidP="000B6351">
      <w:pPr>
        <w:pStyle w:val="Prrafodelista"/>
        <w:numPr>
          <w:ilvl w:val="2"/>
          <w:numId w:val="9"/>
        </w:numPr>
      </w:pPr>
      <w:r>
        <w:t>Teléfono</w:t>
      </w:r>
    </w:p>
    <w:p w14:paraId="77C5DE92" w14:textId="77777777" w:rsidR="000B6351" w:rsidRDefault="005942FD" w:rsidP="000B6351">
      <w:pPr>
        <w:pStyle w:val="Prrafodelista"/>
        <w:numPr>
          <w:ilvl w:val="2"/>
          <w:numId w:val="9"/>
        </w:numPr>
      </w:pPr>
      <w:r>
        <w:t>Vía</w:t>
      </w:r>
      <w:r w:rsidR="000B6351">
        <w:t xml:space="preserve"> internet</w:t>
      </w:r>
    </w:p>
    <w:p w14:paraId="7CF87D6C" w14:textId="77777777" w:rsidR="000B6351" w:rsidRDefault="000B6351" w:rsidP="000B6351">
      <w:pPr>
        <w:pStyle w:val="Prrafodelista"/>
        <w:numPr>
          <w:ilvl w:val="0"/>
          <w:numId w:val="9"/>
        </w:numPr>
      </w:pPr>
      <w:r>
        <w:t xml:space="preserve">Según el modo en que se realice el </w:t>
      </w:r>
      <w:r w:rsidR="005942FD">
        <w:t>transporte</w:t>
      </w:r>
      <w:r>
        <w:t xml:space="preserve"> de la mercadería</w:t>
      </w:r>
    </w:p>
    <w:p w14:paraId="63F09823" w14:textId="77777777" w:rsidR="000B6351" w:rsidRDefault="000B6351" w:rsidP="000B6351">
      <w:pPr>
        <w:pStyle w:val="Prrafodelista"/>
        <w:numPr>
          <w:ilvl w:val="1"/>
          <w:numId w:val="9"/>
        </w:numPr>
      </w:pPr>
      <w:r>
        <w:t>Tierra</w:t>
      </w:r>
    </w:p>
    <w:p w14:paraId="200952F4" w14:textId="77777777" w:rsidR="000B6351" w:rsidRDefault="000B6351" w:rsidP="000B6351">
      <w:pPr>
        <w:pStyle w:val="Prrafodelista"/>
        <w:numPr>
          <w:ilvl w:val="1"/>
          <w:numId w:val="9"/>
        </w:numPr>
      </w:pPr>
      <w:r>
        <w:t>Agua</w:t>
      </w:r>
    </w:p>
    <w:p w14:paraId="20C0251F" w14:textId="77777777" w:rsidR="000B6351" w:rsidRDefault="000B6351" w:rsidP="000B6351">
      <w:pPr>
        <w:pStyle w:val="Prrafodelista"/>
        <w:numPr>
          <w:ilvl w:val="1"/>
          <w:numId w:val="9"/>
        </w:numPr>
      </w:pPr>
      <w:r>
        <w:t>Aire</w:t>
      </w:r>
    </w:p>
    <w:p w14:paraId="065CDEDF" w14:textId="77777777" w:rsidR="000B6351" w:rsidRDefault="000B6351" w:rsidP="000B6351">
      <w:pPr>
        <w:pStyle w:val="Prrafodelista"/>
        <w:numPr>
          <w:ilvl w:val="1"/>
          <w:numId w:val="9"/>
        </w:numPr>
      </w:pPr>
      <w:r>
        <w:t>Internet (</w:t>
      </w:r>
      <w:proofErr w:type="spellStart"/>
      <w:r>
        <w:t>playstore</w:t>
      </w:r>
      <w:proofErr w:type="spellEnd"/>
      <w:r>
        <w:t xml:space="preserve">, </w:t>
      </w:r>
      <w:proofErr w:type="spellStart"/>
      <w:r>
        <w:t>applestore</w:t>
      </w:r>
      <w:proofErr w:type="spellEnd"/>
      <w:r>
        <w:t>)</w:t>
      </w:r>
    </w:p>
    <w:p w14:paraId="33DEC4DD" w14:textId="77777777" w:rsidR="000B6351" w:rsidRDefault="00D8709C" w:rsidP="000B6351">
      <w:pPr>
        <w:pStyle w:val="Ttulo1"/>
      </w:pPr>
      <w:r>
        <w:t>administracion y gerencia</w:t>
      </w:r>
    </w:p>
    <w:p w14:paraId="04332070" w14:textId="77777777" w:rsidR="000D3148" w:rsidRDefault="000D3148" w:rsidP="00D8709C">
      <w:r w:rsidRPr="000D3148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6DFAC91" wp14:editId="7DEC2DF5">
                <wp:simplePos x="0" y="0"/>
                <wp:positionH relativeFrom="column">
                  <wp:posOffset>1381782</wp:posOffset>
                </wp:positionH>
                <wp:positionV relativeFrom="paragraph">
                  <wp:posOffset>377694</wp:posOffset>
                </wp:positionV>
                <wp:extent cx="5696585" cy="556895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E1147" w14:textId="77777777" w:rsidR="007D540F" w:rsidRPr="00094DF3" w:rsidRDefault="007D540F">
                            <w:pPr>
                              <w:rPr>
                                <w:sz w:val="18"/>
                              </w:rPr>
                            </w:pPr>
                            <w:r w:rsidRPr="00094DF3">
                              <w:rPr>
                                <w:b/>
                                <w:sz w:val="18"/>
                              </w:rPr>
                              <w:t>Gerentes de nivel alto:</w:t>
                            </w:r>
                            <w:r w:rsidRPr="00094DF3">
                              <w:rPr>
                                <w:sz w:val="18"/>
                              </w:rPr>
                              <w:t xml:space="preserve"> Responsables de tomar las decisiones de la empresa y de establecer los planes y objetivos que afectan a toda la organización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3117" id="_x0000_s1037" type="#_x0000_t202" style="position:absolute;margin-left:108.8pt;margin-top:29.75pt;width:448.55pt;height:43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" filled="f" stroked="f">
                <v:textbox>
                  <w:txbxContent>
                    <w:p w:rsidR="007D540F" w:rsidRPr="00094DF3" w:rsidRDefault="007D540F">
                      <w:pPr>
                        <w:rPr>
                          <w:sz w:val="18"/>
                        </w:rPr>
                      </w:pPr>
                      <w:r w:rsidRPr="00094DF3">
                        <w:rPr>
                          <w:b/>
                          <w:sz w:val="18"/>
                        </w:rPr>
                        <w:t>Gerentes de nivel alto:</w:t>
                      </w:r>
                      <w:r w:rsidRPr="00094DF3">
                        <w:rPr>
                          <w:sz w:val="18"/>
                        </w:rPr>
                        <w:t xml:space="preserve"> Responsables de tomar las decisiones de la empresa y de establecer los planes y objetivos que afectan a toda la organización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C16CC" wp14:editId="2CF3879F">
                <wp:simplePos x="0" y="0"/>
                <wp:positionH relativeFrom="column">
                  <wp:posOffset>78236</wp:posOffset>
                </wp:positionH>
                <wp:positionV relativeFrom="paragraph">
                  <wp:posOffset>535656</wp:posOffset>
                </wp:positionV>
                <wp:extent cx="1250731" cy="956441"/>
                <wp:effectExtent l="0" t="0" r="26035" b="15240"/>
                <wp:wrapNone/>
                <wp:docPr id="37" name="Triángulo isósce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95644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E0B8" id="Triángulo isósceles 37" o:spid="_x0000_s1026" type="#_x0000_t5" style="position:absolute;margin-left:6.15pt;margin-top:42.2pt;width:98.5pt;height:7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" fillcolor="white [3201]" strokecolor="#f24099 [3207]" strokeweight="1pt"/>
            </w:pict>
          </mc:Fallback>
        </mc:AlternateContent>
      </w:r>
      <w:r>
        <w:t>Los gerentes coordinan y supervisan el trabajo de otras personas de tal forma que se logren los objetivos de la organización.</w:t>
      </w:r>
    </w:p>
    <w:p w14:paraId="38702D79" w14:textId="77777777" w:rsidR="000D3148" w:rsidRDefault="00094DF3" w:rsidP="00D8709C">
      <w:r w:rsidRPr="00094DF3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5A6ADBD" wp14:editId="3663F05F">
                <wp:simplePos x="0" y="0"/>
                <wp:positionH relativeFrom="column">
                  <wp:posOffset>1471448</wp:posOffset>
                </wp:positionH>
                <wp:positionV relativeFrom="paragraph">
                  <wp:posOffset>150123</wp:posOffset>
                </wp:positionV>
                <wp:extent cx="5696585" cy="556895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6585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EB15" w14:textId="77777777" w:rsidR="007D540F" w:rsidRPr="00094DF3" w:rsidRDefault="007D540F" w:rsidP="00094DF3">
                            <w:pPr>
                              <w:rPr>
                                <w:sz w:val="18"/>
                              </w:rPr>
                            </w:pPr>
                            <w:r w:rsidRPr="00094DF3">
                              <w:rPr>
                                <w:b/>
                                <w:sz w:val="18"/>
                              </w:rPr>
                              <w:t>Gerentes de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nivel medio</w:t>
                            </w:r>
                            <w:r w:rsidRPr="00094DF3">
                              <w:rPr>
                                <w:b/>
                                <w:sz w:val="18"/>
                              </w:rPr>
                              <w:t>:</w:t>
                            </w:r>
                            <w:r w:rsidRPr="00094DF3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Dirigen el trabajo de los gerentes de primera línea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E8D6" id="_x0000_s1038" type="#_x0000_t202" style="position:absolute;margin-left:115.85pt;margin-top:11.8pt;width:448.55pt;height:43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" filled="f" stroked="f">
                <v:textbox>
                  <w:txbxContent>
                    <w:p w:rsidR="007D540F" w:rsidRPr="00094DF3" w:rsidRDefault="007D540F" w:rsidP="00094DF3">
                      <w:pPr>
                        <w:rPr>
                          <w:sz w:val="18"/>
                        </w:rPr>
                      </w:pPr>
                      <w:r w:rsidRPr="00094DF3">
                        <w:rPr>
                          <w:b/>
                          <w:sz w:val="18"/>
                        </w:rPr>
                        <w:t>Gerentes de</w:t>
                      </w:r>
                      <w:r>
                        <w:rPr>
                          <w:b/>
                          <w:sz w:val="18"/>
                        </w:rPr>
                        <w:t xml:space="preserve"> nivel medio</w:t>
                      </w:r>
                      <w:r w:rsidRPr="00094DF3">
                        <w:rPr>
                          <w:b/>
                          <w:sz w:val="18"/>
                        </w:rPr>
                        <w:t>:</w:t>
                      </w:r>
                      <w:r w:rsidRPr="00094DF3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Dirigen el trabajo de los gerentes de primera línea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31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0935A5" wp14:editId="035BB936">
                <wp:simplePos x="0" y="0"/>
                <wp:positionH relativeFrom="column">
                  <wp:posOffset>772510</wp:posOffset>
                </wp:positionH>
                <wp:positionV relativeFrom="paragraph">
                  <wp:posOffset>72850</wp:posOffset>
                </wp:positionV>
                <wp:extent cx="672662" cy="178676"/>
                <wp:effectExtent l="0" t="57150" r="13335" b="31115"/>
                <wp:wrapNone/>
                <wp:docPr id="41" name="Conector curv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662" cy="1786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4AA9" id="Conector curvado 41" o:spid="_x0000_s1026" type="#_x0000_t38" style="position:absolute;margin-left:60.85pt;margin-top:5.75pt;width:52.95pt;height:14.0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" adj="10800" strokecolor="#2c2c2c [3200]" strokeweight="1pt">
                <v:stroke endarrow="block"/>
              </v:shape>
            </w:pict>
          </mc:Fallback>
        </mc:AlternateContent>
      </w:r>
    </w:p>
    <w:p w14:paraId="428D4B0E" w14:textId="77777777" w:rsidR="000D3148" w:rsidRDefault="00094DF3" w:rsidP="00D8709C">
      <w:r w:rsidRPr="00094DF3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0DCFDEB" wp14:editId="69060E24">
                <wp:simplePos x="0" y="0"/>
                <wp:positionH relativeFrom="column">
                  <wp:posOffset>1776730</wp:posOffset>
                </wp:positionH>
                <wp:positionV relativeFrom="paragraph">
                  <wp:posOffset>126146</wp:posOffset>
                </wp:positionV>
                <wp:extent cx="5538470" cy="556895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8470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06CF" w14:textId="77777777" w:rsidR="007D540F" w:rsidRPr="00094DF3" w:rsidRDefault="007D540F" w:rsidP="00094DF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Gerentes de primera línea: </w:t>
                            </w:r>
                            <w:r>
                              <w:rPr>
                                <w:sz w:val="18"/>
                              </w:rPr>
                              <w:t>Dirigen el trabajo del personal que por lo general está involucrado con la producción de la organización o con el servicio a los clientes de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893D" id="_x0000_s1039" type="#_x0000_t202" style="position:absolute;margin-left:139.9pt;margin-top:9.95pt;width:436.1pt;height:43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" filled="f" stroked="f">
                <v:textbox>
                  <w:txbxContent>
                    <w:p w:rsidR="007D540F" w:rsidRPr="00094DF3" w:rsidRDefault="007D540F" w:rsidP="00094DF3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Gerentes de primera línea: </w:t>
                      </w:r>
                      <w:r>
                        <w:rPr>
                          <w:sz w:val="18"/>
                        </w:rPr>
                        <w:t>Dirigen el trabajo del personal que por lo general está involucrado con la producción de la organización o con el servicio a los clientes de la empresa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31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5958F7" wp14:editId="06B6C610">
                <wp:simplePos x="0" y="0"/>
                <wp:positionH relativeFrom="column">
                  <wp:posOffset>851338</wp:posOffset>
                </wp:positionH>
                <wp:positionV relativeFrom="paragraph">
                  <wp:posOffset>57150</wp:posOffset>
                </wp:positionV>
                <wp:extent cx="672662" cy="178676"/>
                <wp:effectExtent l="0" t="57150" r="13335" b="31115"/>
                <wp:wrapNone/>
                <wp:docPr id="42" name="Conector curv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662" cy="178676"/>
                        </a:xfrm>
                        <a:prstGeom prst="curvedConnector3">
                          <a:avLst/>
                        </a:prstGeom>
                        <a:noFill/>
                        <a:ln w="12700" cap="flat" cmpd="sng" algn="ctr">
                          <a:solidFill>
                            <a:srgbClr val="2C2C2C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D5981" id="Conector curvado 42" o:spid="_x0000_s1026" type="#_x0000_t38" style="position:absolute;margin-left:67.05pt;margin-top:4.5pt;width:52.95pt;height:14.0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" adj="10800" strokecolor="#2c2c2c" strokeweight="1pt">
                <v:stroke endarrow="block"/>
              </v:shape>
            </w:pict>
          </mc:Fallback>
        </mc:AlternateContent>
      </w:r>
      <w:r w:rsidR="000D31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90E7C" wp14:editId="1E0D6724">
                <wp:simplePos x="0" y="0"/>
                <wp:positionH relativeFrom="column">
                  <wp:posOffset>278480</wp:posOffset>
                </wp:positionH>
                <wp:positionV relativeFrom="paragraph">
                  <wp:posOffset>293983</wp:posOffset>
                </wp:positionV>
                <wp:extent cx="840827" cy="0"/>
                <wp:effectExtent l="0" t="0" r="3556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2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F3E8F" id="Conector recto 40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95pt,23.15pt" to="88.1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" strokecolor="#2c2c2c"/>
            </w:pict>
          </mc:Fallback>
        </mc:AlternateContent>
      </w:r>
      <w:r w:rsidR="000D314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3A9D7C" wp14:editId="7AB84382">
                <wp:simplePos x="0" y="0"/>
                <wp:positionH relativeFrom="column">
                  <wp:posOffset>425318</wp:posOffset>
                </wp:positionH>
                <wp:positionV relativeFrom="paragraph">
                  <wp:posOffset>52705</wp:posOffset>
                </wp:positionV>
                <wp:extent cx="546538" cy="0"/>
                <wp:effectExtent l="0" t="0" r="2540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FAF86" id="Conector recto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4.15pt" to="76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" strokecolor="#2c2c2c [3200]"/>
            </w:pict>
          </mc:Fallback>
        </mc:AlternateContent>
      </w:r>
    </w:p>
    <w:p w14:paraId="41853898" w14:textId="77777777" w:rsidR="000D3148" w:rsidRDefault="000D3148" w:rsidP="00D8709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02CB8B" wp14:editId="28473A89">
                <wp:simplePos x="0" y="0"/>
                <wp:positionH relativeFrom="column">
                  <wp:posOffset>1135117</wp:posOffset>
                </wp:positionH>
                <wp:positionV relativeFrom="paragraph">
                  <wp:posOffset>36130</wp:posOffset>
                </wp:positionV>
                <wp:extent cx="672662" cy="178676"/>
                <wp:effectExtent l="0" t="57150" r="13335" b="31115"/>
                <wp:wrapNone/>
                <wp:docPr id="43" name="Conector curv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662" cy="178676"/>
                        </a:xfrm>
                        <a:prstGeom prst="curvedConnector3">
                          <a:avLst/>
                        </a:prstGeom>
                        <a:noFill/>
                        <a:ln w="12700" cap="flat" cmpd="sng" algn="ctr">
                          <a:solidFill>
                            <a:srgbClr val="2C2C2C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5F6D" id="Conector curvado 43" o:spid="_x0000_s1026" type="#_x0000_t38" style="position:absolute;margin-left:89.4pt;margin-top:2.85pt;width:52.95pt;height:14.0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" adj="10800" strokecolor="#2c2c2c" strokeweight="1pt">
                <v:stroke endarrow="block"/>
              </v:shape>
            </w:pict>
          </mc:Fallback>
        </mc:AlternateContent>
      </w:r>
    </w:p>
    <w:p w14:paraId="2ED8F743" w14:textId="77777777" w:rsidR="005942FD" w:rsidRDefault="005942FD" w:rsidP="00D8709C"/>
    <w:p w14:paraId="54928939" w14:textId="77777777" w:rsidR="00D8709C" w:rsidRDefault="005942FD" w:rsidP="00D8709C">
      <w:pPr>
        <w:rPr>
          <w:color w:val="00B0F0"/>
        </w:rPr>
      </w:pPr>
      <w:r>
        <w:t xml:space="preserve">La función gerencial es la </w:t>
      </w:r>
      <w:r w:rsidR="00D8709C">
        <w:t>encargada de llevar adelante la coordinación de las acciones que se refieren a la</w:t>
      </w:r>
      <w:r w:rsidR="00D8709C" w:rsidRPr="00077A51">
        <w:t xml:space="preserve"> planificación, información, decisión y control.</w:t>
      </w:r>
    </w:p>
    <w:p w14:paraId="14A73F47" w14:textId="77777777" w:rsidR="00D8709C" w:rsidRDefault="00D8709C" w:rsidP="00D8709C">
      <w:r>
        <w:t>Un perfil ocupacional, describe el conjunto de habilidades y competencias que un profesional debe reunir para ejercer con eficiencia la función que le compete su cargo.</w:t>
      </w:r>
    </w:p>
    <w:p w14:paraId="6F334C06" w14:textId="77777777" w:rsidR="00D8709C" w:rsidRDefault="00077A51" w:rsidP="00077A51">
      <w:pPr>
        <w:pStyle w:val="Ttulo2"/>
      </w:pPr>
      <w:r>
        <w:t>Comportamiento de los gerentes según Tana:</w:t>
      </w:r>
    </w:p>
    <w:p w14:paraId="1DF87C17" w14:textId="77777777" w:rsidR="00D8709C" w:rsidRDefault="00077A51" w:rsidP="00D8709C">
      <w:pPr>
        <w:pStyle w:val="Prrafodelista"/>
        <w:numPr>
          <w:ilvl w:val="0"/>
          <w:numId w:val="10"/>
        </w:numPr>
      </w:pPr>
      <w:r>
        <w:t xml:space="preserve">EL COMPORTAMIENTO BUROCRÁTICO O INACTIVO: </w:t>
      </w:r>
      <w:r w:rsidR="00D8709C">
        <w:t xml:space="preserve">Si se encuentra obligado a realizar cambios, estos serán </w:t>
      </w:r>
      <w:r w:rsidR="005942FD">
        <w:t>más</w:t>
      </w:r>
      <w:r w:rsidR="00D8709C">
        <w:t xml:space="preserve"> superficiales que de substancia, y pasaran </w:t>
      </w:r>
      <w:r w:rsidR="005942FD">
        <w:t>más</w:t>
      </w:r>
      <w:r w:rsidR="00D8709C">
        <w:t xml:space="preserve"> por el empleo de procedimientos formales diseñados a efectos de lograr el restablecimiento del equilibrio tras la crisis.</w:t>
      </w:r>
      <w:r>
        <w:t xml:space="preserve"> </w:t>
      </w:r>
    </w:p>
    <w:p w14:paraId="60BD4636" w14:textId="77777777" w:rsidR="00077A51" w:rsidRDefault="00077A51" w:rsidP="00D8709C">
      <w:pPr>
        <w:pStyle w:val="Prrafodelista"/>
        <w:numPr>
          <w:ilvl w:val="0"/>
          <w:numId w:val="10"/>
        </w:numPr>
      </w:pPr>
      <w:r>
        <w:t>EL COMPORTAMIENTO ADAPTATIVO O REACTIVO: Busca reaccionar frente al cambio, adaptándose al mismo.</w:t>
      </w:r>
    </w:p>
    <w:p w14:paraId="583B66DF" w14:textId="77777777" w:rsidR="00077A51" w:rsidRDefault="00077A51" w:rsidP="00D8709C">
      <w:pPr>
        <w:pStyle w:val="Prrafodelista"/>
        <w:numPr>
          <w:ilvl w:val="0"/>
          <w:numId w:val="10"/>
        </w:numPr>
      </w:pPr>
      <w:r>
        <w:t>EL COMPORTAMIENTO ANTICIPATIVO O PROACTIVO: Se adelanta al cambio. Busca dar con las herramientas que le ayuden a pronosticar el contexto de modo tal de poder prepararse para hacer frente a las consecuencias del cambio.</w:t>
      </w:r>
    </w:p>
    <w:p w14:paraId="79E6705F" w14:textId="77777777" w:rsidR="00077A51" w:rsidRDefault="00077A51" w:rsidP="00D8709C">
      <w:pPr>
        <w:pStyle w:val="Prrafodelista"/>
        <w:numPr>
          <w:ilvl w:val="0"/>
          <w:numId w:val="10"/>
        </w:numPr>
      </w:pPr>
      <w:r>
        <w:t>EL COMPORTAMIENTO INNOVADOR O INTERACTIVO: Promueve el cambio porque lo considera una ocasión para el logro de los objetivos organizacionales.</w:t>
      </w:r>
    </w:p>
    <w:p w14:paraId="1871D3EA" w14:textId="77777777" w:rsidR="00077A51" w:rsidRDefault="00077A51" w:rsidP="00077A51">
      <w:pPr>
        <w:pStyle w:val="Ttulo2"/>
      </w:pPr>
      <w:r>
        <w:t>La función del gerente</w:t>
      </w:r>
    </w:p>
    <w:p w14:paraId="61DB84F5" w14:textId="77777777" w:rsidR="009F79BA" w:rsidRPr="009F79BA" w:rsidRDefault="009F79BA" w:rsidP="009F79BA">
      <w:r>
        <w:t>En un principio según Fayol eran 5:</w:t>
      </w:r>
    </w:p>
    <w:p w14:paraId="3D8899C0" w14:textId="77777777" w:rsidR="00077A51" w:rsidRDefault="009F79BA" w:rsidP="00077A51">
      <w:pPr>
        <w:pStyle w:val="Prrafodelista"/>
        <w:numPr>
          <w:ilvl w:val="0"/>
          <w:numId w:val="11"/>
        </w:numPr>
      </w:pPr>
      <w:r w:rsidRPr="000D3148">
        <w:rPr>
          <w:highlight w:val="cyan"/>
        </w:rPr>
        <w:t>Planificar:</w:t>
      </w:r>
      <w:r>
        <w:t xml:space="preserve"> Fijación de objetivos y metas para ser alcanzados mediante el empleo de RRHH, materiales y técnicos integrados en estrategias coordinadas de acción.</w:t>
      </w:r>
    </w:p>
    <w:p w14:paraId="3C7F200F" w14:textId="77777777" w:rsidR="00C71D2E" w:rsidRDefault="009F79BA" w:rsidP="009F79BA">
      <w:pPr>
        <w:pStyle w:val="Prrafodelista"/>
        <w:numPr>
          <w:ilvl w:val="0"/>
          <w:numId w:val="11"/>
        </w:numPr>
      </w:pPr>
      <w:r w:rsidRPr="000D3148">
        <w:rPr>
          <w:highlight w:val="cyan"/>
        </w:rPr>
        <w:t>Organizar:</w:t>
      </w:r>
      <w:r>
        <w:t xml:space="preserve"> Guarda relación con la puesta en marcha de los recursos necesarios</w:t>
      </w:r>
      <w:r w:rsidR="00C71D2E">
        <w:t xml:space="preserve"> para el desarrollo del plan. </w:t>
      </w:r>
    </w:p>
    <w:p w14:paraId="73FDB9F6" w14:textId="77777777" w:rsidR="00D8709C" w:rsidRDefault="00C71D2E" w:rsidP="009F79BA">
      <w:pPr>
        <w:pStyle w:val="Prrafodelista"/>
        <w:numPr>
          <w:ilvl w:val="0"/>
          <w:numId w:val="11"/>
        </w:numPr>
      </w:pPr>
      <w:r>
        <w:t>Dirigir: Enfatiza la relación del gerente con los empleados, y hace hincapié en el modo en que aquel estimula, motiva e influye  en el comportamiento de sus subordinados.</w:t>
      </w:r>
      <w:r w:rsidR="009F79BA">
        <w:t xml:space="preserve"> </w:t>
      </w:r>
    </w:p>
    <w:p w14:paraId="67D3FC63" w14:textId="77777777" w:rsidR="00C71D2E" w:rsidRDefault="00C71D2E" w:rsidP="009F79BA">
      <w:pPr>
        <w:pStyle w:val="Prrafodelista"/>
        <w:numPr>
          <w:ilvl w:val="0"/>
          <w:numId w:val="11"/>
        </w:numPr>
      </w:pPr>
      <w:r>
        <w:t>Coordinar: Armonizar todas las actividades del negocio.</w:t>
      </w:r>
    </w:p>
    <w:p w14:paraId="4A866311" w14:textId="77777777" w:rsidR="00C71D2E" w:rsidRDefault="00C71D2E" w:rsidP="009F79BA">
      <w:pPr>
        <w:pStyle w:val="Prrafodelista"/>
        <w:numPr>
          <w:ilvl w:val="0"/>
          <w:numId w:val="11"/>
        </w:numPr>
      </w:pPr>
      <w:r w:rsidRPr="000D3148">
        <w:rPr>
          <w:highlight w:val="cyan"/>
        </w:rPr>
        <w:lastRenderedPageBreak/>
        <w:t>Controlar:</w:t>
      </w:r>
      <w:r>
        <w:t xml:space="preserve"> Velar por el resultado esperado de lo planificado, supervisando el desempeño actual y entablando las medidas correctivas necesarias para saldar los desvíos encontrados.</w:t>
      </w:r>
    </w:p>
    <w:p w14:paraId="20935BBE" w14:textId="77777777" w:rsidR="000D3148" w:rsidRDefault="000D3148" w:rsidP="000D3148">
      <w:pPr>
        <w:pStyle w:val="Prrafodelista"/>
      </w:pPr>
    </w:p>
    <w:p w14:paraId="50335653" w14:textId="77777777" w:rsidR="000D3148" w:rsidRDefault="000D3148" w:rsidP="000D3148">
      <w:pPr>
        <w:pStyle w:val="Prrafodelista"/>
      </w:pPr>
      <w:r>
        <w:t>**</w:t>
      </w:r>
      <w:r w:rsidRPr="000D3148">
        <w:rPr>
          <w:highlight w:val="cyan"/>
        </w:rPr>
        <w:t>Dirección</w:t>
      </w:r>
      <w:r>
        <w:t xml:space="preserve">: Motivar, </w:t>
      </w:r>
      <w:r w:rsidR="005942FD">
        <w:t>dirigir</w:t>
      </w:r>
      <w:r>
        <w:t>, y cualquier otras acciones involucradas con dirigir al personal.</w:t>
      </w:r>
    </w:p>
    <w:p w14:paraId="5C8380DF" w14:textId="77777777" w:rsidR="000D3148" w:rsidRDefault="000D3148" w:rsidP="000D3148">
      <w:pPr>
        <w:pStyle w:val="Prrafodelista"/>
      </w:pPr>
      <w:r>
        <w:t>Los subrayados son los que se utilizan actualmente.</w:t>
      </w:r>
    </w:p>
    <w:p w14:paraId="3BF3D93B" w14:textId="77777777" w:rsidR="00C71D2E" w:rsidRPr="00C71D2E" w:rsidRDefault="00C71D2E" w:rsidP="00C71D2E">
      <w:pPr>
        <w:pStyle w:val="Ttulo2"/>
      </w:pPr>
      <w:r>
        <w:t>Rol del gerente</w:t>
      </w:r>
    </w:p>
    <w:p w14:paraId="14E18DB2" w14:textId="77777777" w:rsidR="000B6351" w:rsidRPr="000B6351" w:rsidRDefault="000B6351" w:rsidP="000B6351">
      <w:pPr>
        <w:pStyle w:val="Prrafodelista"/>
        <w:ind w:left="1440"/>
      </w:pPr>
    </w:p>
    <w:p w14:paraId="2C05904D" w14:textId="77777777" w:rsidR="00E27FB6" w:rsidRDefault="00780676" w:rsidP="00780676">
      <w:pPr>
        <w:pStyle w:val="Prrafodelista"/>
        <w:numPr>
          <w:ilvl w:val="0"/>
          <w:numId w:val="12"/>
        </w:numPr>
      </w:pPr>
      <w:r>
        <w:t>Roles interpersonales: Comportamiento orientado a las relaciones con los otros</w:t>
      </w:r>
    </w:p>
    <w:p w14:paraId="6C7D9B02" w14:textId="77777777" w:rsidR="00780676" w:rsidRDefault="00780676" w:rsidP="00780676">
      <w:pPr>
        <w:pStyle w:val="Prrafodelista"/>
        <w:numPr>
          <w:ilvl w:val="1"/>
          <w:numId w:val="12"/>
        </w:numPr>
      </w:pPr>
      <w:r>
        <w:t>Rol de representante: Tiene el sello de la actividad protocolar que requiere el desempeño de una función simbólica.</w:t>
      </w:r>
    </w:p>
    <w:p w14:paraId="29B08F0B" w14:textId="77777777" w:rsidR="00780676" w:rsidRDefault="00780676" w:rsidP="00780676">
      <w:pPr>
        <w:pStyle w:val="Prrafodelista"/>
        <w:numPr>
          <w:ilvl w:val="1"/>
          <w:numId w:val="12"/>
        </w:numPr>
      </w:pPr>
      <w:r>
        <w:t xml:space="preserve">Rol de líder: Es el que guarda para </w:t>
      </w:r>
      <w:r w:rsidR="005942FD">
        <w:t>sí</w:t>
      </w:r>
      <w:r>
        <w:t xml:space="preserve"> la posibilidad de influir en los demás, ya sea a través de la motivación, la disciplina o la capacitación de los empleados.</w:t>
      </w:r>
    </w:p>
    <w:p w14:paraId="756C6173" w14:textId="77777777" w:rsidR="00F42DEA" w:rsidRDefault="00780676" w:rsidP="00780676">
      <w:pPr>
        <w:pStyle w:val="Prrafodelista"/>
        <w:numPr>
          <w:ilvl w:val="1"/>
          <w:numId w:val="12"/>
        </w:numPr>
      </w:pPr>
      <w:r>
        <w:t>Rol de enlace: Es el que mantiene contacto con fuentes extremas a su núcleo laboral inmediato que pueden promocionarle información necesaria para el buen desempeño de su gestión.</w:t>
      </w:r>
    </w:p>
    <w:p w14:paraId="59E36B6B" w14:textId="77777777" w:rsidR="00780676" w:rsidRDefault="00780676" w:rsidP="00780676">
      <w:pPr>
        <w:pStyle w:val="Prrafodelista"/>
        <w:numPr>
          <w:ilvl w:val="0"/>
          <w:numId w:val="12"/>
        </w:numPr>
      </w:pPr>
      <w:r>
        <w:t>Roles informativos: Se construyen sobre la base de las relaciones interpersonales que el administrador establece, e implica fundamentalmente recibir, almacenar y dar a conocer información.</w:t>
      </w:r>
    </w:p>
    <w:p w14:paraId="049CBE6B" w14:textId="77777777" w:rsidR="00780676" w:rsidRDefault="00780676" w:rsidP="00780676">
      <w:pPr>
        <w:pStyle w:val="Prrafodelista"/>
        <w:numPr>
          <w:ilvl w:val="1"/>
          <w:numId w:val="12"/>
        </w:numPr>
      </w:pPr>
      <w:r>
        <w:t xml:space="preserve">Rol de supervisor o tutor: Implica la exploración permanente de información, tanto interna como externa a la organización, que se requiere para estar </w:t>
      </w:r>
      <w:r w:rsidR="004354F5">
        <w:t>al tanto de los movimientos que llegan a afectar podrían afectar su trabajo.</w:t>
      </w:r>
    </w:p>
    <w:p w14:paraId="0C41BA7C" w14:textId="77777777" w:rsidR="004354F5" w:rsidRDefault="004354F5" w:rsidP="00780676">
      <w:pPr>
        <w:pStyle w:val="Prrafodelista"/>
        <w:numPr>
          <w:ilvl w:val="1"/>
          <w:numId w:val="12"/>
        </w:numPr>
      </w:pPr>
      <w:r>
        <w:t xml:space="preserve">Rol de divulgador o difusor: Responsabiliza al administrador de hacer circular la </w:t>
      </w:r>
      <w:proofErr w:type="spellStart"/>
      <w:r>
        <w:t>la</w:t>
      </w:r>
      <w:proofErr w:type="spellEnd"/>
      <w:r>
        <w:t xml:space="preserve"> información que recibe, especialmente a sus subalternos.</w:t>
      </w:r>
    </w:p>
    <w:p w14:paraId="509BCF95" w14:textId="77777777" w:rsidR="004354F5" w:rsidRDefault="004354F5" w:rsidP="00780676">
      <w:pPr>
        <w:pStyle w:val="Prrafodelista"/>
        <w:numPr>
          <w:ilvl w:val="1"/>
          <w:numId w:val="12"/>
        </w:numPr>
      </w:pPr>
      <w:r>
        <w:t>Rol de vocero: Dar a conocer los puntos de vista de la unidad de la cual es responsable, en reuniones con los altos mandos o con la alta gerencia.</w:t>
      </w:r>
    </w:p>
    <w:p w14:paraId="04776B3D" w14:textId="77777777" w:rsidR="004354F5" w:rsidRDefault="004354F5" w:rsidP="004354F5">
      <w:pPr>
        <w:pStyle w:val="Prrafodelista"/>
        <w:numPr>
          <w:ilvl w:val="0"/>
          <w:numId w:val="12"/>
        </w:numPr>
      </w:pPr>
      <w:r>
        <w:t>Roles de decisión: Se refier</w:t>
      </w:r>
      <w:r w:rsidR="00CD5B75">
        <w:t xml:space="preserve">e a que la actividad gerencial </w:t>
      </w:r>
      <w:r>
        <w:t>es un proceso de toma de decisiones</w:t>
      </w:r>
    </w:p>
    <w:p w14:paraId="7459AA0C" w14:textId="77777777" w:rsidR="004354F5" w:rsidRDefault="004354F5" w:rsidP="004354F5">
      <w:pPr>
        <w:pStyle w:val="Prrafodelista"/>
        <w:numPr>
          <w:ilvl w:val="1"/>
          <w:numId w:val="12"/>
        </w:numPr>
      </w:pPr>
      <w:r>
        <w:t>Rol de empresario o emprendedor: Los administrativos se ocupan de generar y supervisar nuevos proyectos de mejora para obtener un mayor rendimiento y un mejor desempeño de la organización en la que participan</w:t>
      </w:r>
    </w:p>
    <w:p w14:paraId="2EDD729D" w14:textId="77777777" w:rsidR="004354F5" w:rsidRDefault="004354F5" w:rsidP="004354F5">
      <w:pPr>
        <w:pStyle w:val="Prrafodelista"/>
        <w:numPr>
          <w:ilvl w:val="1"/>
          <w:numId w:val="12"/>
        </w:numPr>
      </w:pPr>
      <w:r>
        <w:t>Rol de mediador de conflictos o moderador</w:t>
      </w:r>
      <w:r w:rsidR="00C15302">
        <w:t>: Manejo del personal bajo su m</w:t>
      </w:r>
      <w:r>
        <w:t>a</w:t>
      </w:r>
      <w:r w:rsidR="00C15302">
        <w:t>n</w:t>
      </w:r>
      <w:r>
        <w:t xml:space="preserve">do, por lo que </w:t>
      </w:r>
      <w:r w:rsidR="00C15302">
        <w:t>deben ser capaces de lidiar con imprevistos y tomar acciones correctivas al respecto.</w:t>
      </w:r>
    </w:p>
    <w:p w14:paraId="0082CC60" w14:textId="77777777" w:rsidR="00C15302" w:rsidRDefault="00C15302" w:rsidP="004354F5">
      <w:pPr>
        <w:pStyle w:val="Prrafodelista"/>
        <w:numPr>
          <w:ilvl w:val="1"/>
          <w:numId w:val="12"/>
        </w:numPr>
      </w:pPr>
      <w:r>
        <w:t>Rol de distribuidor/asignador de recursos: Administrar los recursos de la organización.</w:t>
      </w:r>
    </w:p>
    <w:p w14:paraId="34E74276" w14:textId="77777777" w:rsidR="00C15302" w:rsidRDefault="00C15302" w:rsidP="004354F5">
      <w:pPr>
        <w:pStyle w:val="Prrafodelista"/>
        <w:numPr>
          <w:ilvl w:val="1"/>
          <w:numId w:val="12"/>
        </w:numPr>
      </w:pPr>
      <w:r>
        <w:t>Rol de negociador: Representa a la organización en las principales negociaciones a efectos de obtener ventajas para sus propias unidades.</w:t>
      </w:r>
    </w:p>
    <w:p w14:paraId="26ED7C91" w14:textId="77777777" w:rsidR="00C15302" w:rsidRDefault="00C15302" w:rsidP="00C15302">
      <w:pPr>
        <w:pStyle w:val="Ttulo2"/>
      </w:pPr>
      <w:r>
        <w:t>habilidades administrativas</w:t>
      </w:r>
    </w:p>
    <w:p w14:paraId="7FD08187" w14:textId="77777777" w:rsidR="00C15302" w:rsidRDefault="00C15302" w:rsidP="00C15302">
      <w:pPr>
        <w:pStyle w:val="Prrafodelista"/>
        <w:numPr>
          <w:ilvl w:val="0"/>
          <w:numId w:val="13"/>
        </w:numPr>
      </w:pPr>
      <w:r>
        <w:t>Habilidad técnica: se refiere al conocimiento o la pericia indispensable para utilizar herramientas, instrumentos, artefactos o para realizar actividades que incluyen una metodología o un procedimiento en un campo especializado.</w:t>
      </w:r>
    </w:p>
    <w:p w14:paraId="7D061F19" w14:textId="77777777" w:rsidR="00C15302" w:rsidRDefault="00C15302" w:rsidP="00C15302">
      <w:pPr>
        <w:pStyle w:val="Prrafodelista"/>
        <w:numPr>
          <w:ilvl w:val="0"/>
          <w:numId w:val="13"/>
        </w:numPr>
      </w:pPr>
      <w:r>
        <w:t xml:space="preserve">Habilidad humana: capacidad de interactuar con personas y de trabajar con ellas en un modo </w:t>
      </w:r>
      <w:proofErr w:type="spellStart"/>
      <w:r>
        <w:t>armonico</w:t>
      </w:r>
      <w:proofErr w:type="spellEnd"/>
      <w:r>
        <w:t>.</w:t>
      </w:r>
    </w:p>
    <w:p w14:paraId="6EE3FED6" w14:textId="77777777" w:rsidR="0002278F" w:rsidRDefault="0002278F" w:rsidP="00C15302">
      <w:pPr>
        <w:pStyle w:val="Prrafodelista"/>
        <w:numPr>
          <w:ilvl w:val="0"/>
          <w:numId w:val="13"/>
        </w:numPr>
      </w:pPr>
      <w:r>
        <w:t>Habilidad conceptual: representa la facultad de análisis y de abstracción, la cualidad para comprender la organización como un todo y percibir las situaciones que la afectan.</w:t>
      </w:r>
    </w:p>
    <w:p w14:paraId="3BB44237" w14:textId="77777777" w:rsidR="0002278F" w:rsidRDefault="0002278F" w:rsidP="0002278F">
      <w:pPr>
        <w:pStyle w:val="Ttulo1"/>
      </w:pPr>
      <w:r>
        <w:t>decisiones</w:t>
      </w:r>
    </w:p>
    <w:p w14:paraId="0D5D162B" w14:textId="77777777" w:rsidR="005942FD" w:rsidRDefault="005942FD" w:rsidP="0002278F">
      <w:r>
        <w:t>Una decisión es una elección a partir de dos o más alternativas.</w:t>
      </w:r>
    </w:p>
    <w:p w14:paraId="47282F76" w14:textId="77777777" w:rsidR="00391A5F" w:rsidRDefault="00391A5F" w:rsidP="00855CDB">
      <w:pPr>
        <w:pStyle w:val="Ttulo2"/>
      </w:pPr>
      <w:r>
        <w:t>Proceso de toma de decisiones</w:t>
      </w:r>
    </w:p>
    <w:p w14:paraId="6BB1926A" w14:textId="77777777" w:rsidR="00391A5F" w:rsidRDefault="00391A5F" w:rsidP="00391A5F">
      <w:pPr>
        <w:pStyle w:val="Prrafodelista"/>
        <w:numPr>
          <w:ilvl w:val="0"/>
          <w:numId w:val="16"/>
        </w:numPr>
      </w:pPr>
      <w:r>
        <w:lastRenderedPageBreak/>
        <w:t xml:space="preserve">Identificar el </w:t>
      </w:r>
      <w:r w:rsidR="005942FD">
        <w:t>problema: Los</w:t>
      </w:r>
      <w:r>
        <w:t xml:space="preserve"> problemas son siempre, realidades conflictivas para “alguien” frente a situaciones “ deseadas o esperables”</w:t>
      </w:r>
    </w:p>
    <w:p w14:paraId="164AD077" w14:textId="77777777" w:rsidR="00391A5F" w:rsidRDefault="00391A5F" w:rsidP="00391A5F">
      <w:pPr>
        <w:pStyle w:val="Prrafodelista"/>
        <w:numPr>
          <w:ilvl w:val="0"/>
          <w:numId w:val="16"/>
        </w:numPr>
      </w:pPr>
      <w:r>
        <w:t xml:space="preserve">Establecer </w:t>
      </w:r>
      <w:r w:rsidR="00195263">
        <w:t xml:space="preserve">criterios y parámetros para la acción: El gerente deberá determinar los criterios que definirán lo </w:t>
      </w:r>
      <w:proofErr w:type="spellStart"/>
      <w:r w:rsidR="00195263">
        <w:t>mas</w:t>
      </w:r>
      <w:proofErr w:type="spellEnd"/>
      <w:r w:rsidR="00195263">
        <w:t xml:space="preserve"> relevante respecto de la decisión a tomar.</w:t>
      </w:r>
    </w:p>
    <w:p w14:paraId="4F2C24B2" w14:textId="77777777" w:rsidR="00195263" w:rsidRDefault="00195263" w:rsidP="00391A5F">
      <w:pPr>
        <w:pStyle w:val="Prrafodelista"/>
        <w:numPr>
          <w:ilvl w:val="0"/>
          <w:numId w:val="16"/>
        </w:numPr>
      </w:pPr>
      <w:r>
        <w:t>Ponderar los criterios: Es preciso otorgarle a cada asunto la importancia necesaria.</w:t>
      </w:r>
    </w:p>
    <w:p w14:paraId="6B8894BB" w14:textId="77777777" w:rsidR="00195263" w:rsidRDefault="00195263" w:rsidP="00391A5F">
      <w:pPr>
        <w:pStyle w:val="Prrafodelista"/>
        <w:numPr>
          <w:ilvl w:val="0"/>
          <w:numId w:val="16"/>
        </w:numPr>
      </w:pPr>
      <w:r>
        <w:t>Exponer las alternativas:</w:t>
      </w:r>
    </w:p>
    <w:p w14:paraId="71BEC27E" w14:textId="77777777" w:rsidR="00195263" w:rsidRDefault="00195263" w:rsidP="00391A5F">
      <w:pPr>
        <w:pStyle w:val="Prrafodelista"/>
        <w:numPr>
          <w:ilvl w:val="0"/>
          <w:numId w:val="16"/>
        </w:numPr>
      </w:pPr>
      <w:r>
        <w:t>Evaluar las alternativas: este es el momento de dar lugar al análisis de las posibilidades listadas en el paso anterior y de poner en juego los criterios ponderados en el paso 3.</w:t>
      </w:r>
    </w:p>
    <w:p w14:paraId="3E383FA7" w14:textId="77777777" w:rsidR="00195263" w:rsidRDefault="00195263" w:rsidP="00391A5F">
      <w:pPr>
        <w:pStyle w:val="Prrafodelista"/>
        <w:numPr>
          <w:ilvl w:val="0"/>
          <w:numId w:val="16"/>
        </w:numPr>
      </w:pPr>
      <w:r>
        <w:t xml:space="preserve">Seleccionar la alternativa: </w:t>
      </w:r>
      <w:r w:rsidR="005942FD">
        <w:t>Elegir</w:t>
      </w:r>
      <w:r>
        <w:t xml:space="preserve"> la que se considere que </w:t>
      </w:r>
      <w:proofErr w:type="spellStart"/>
      <w:r>
        <w:t>satisfacera</w:t>
      </w:r>
      <w:proofErr w:type="spellEnd"/>
      <w:r>
        <w:t xml:space="preserve"> en mayor grado las demandas que hacen a la conclusión de la metas</w:t>
      </w:r>
    </w:p>
    <w:p w14:paraId="0EEEC875" w14:textId="77777777" w:rsidR="00195263" w:rsidRDefault="00195263" w:rsidP="00391A5F">
      <w:pPr>
        <w:pStyle w:val="Prrafodelista"/>
        <w:numPr>
          <w:ilvl w:val="0"/>
          <w:numId w:val="16"/>
        </w:numPr>
      </w:pPr>
      <w:r>
        <w:t>Implementar la alternativa: Se la pone en marcha</w:t>
      </w:r>
    </w:p>
    <w:p w14:paraId="798CDB5C" w14:textId="77777777" w:rsidR="00195263" w:rsidRDefault="00195263" w:rsidP="00195263">
      <w:pPr>
        <w:pStyle w:val="Prrafodelista"/>
        <w:numPr>
          <w:ilvl w:val="0"/>
          <w:numId w:val="16"/>
        </w:numPr>
      </w:pPr>
      <w:r>
        <w:t>Realizar evaluaciones y establecer controles: En esta etapa se chequea el haber arribado a la meta deseada.</w:t>
      </w:r>
    </w:p>
    <w:p w14:paraId="2BC854BB" w14:textId="77777777" w:rsidR="00195263" w:rsidRDefault="00195263" w:rsidP="00195263">
      <w:r>
        <w:t>Para seleccionar la alternativa los gerentes pueden utilizar tres enfoques básicos:</w:t>
      </w:r>
    </w:p>
    <w:p w14:paraId="3F674A99" w14:textId="77777777" w:rsidR="00195263" w:rsidRDefault="00195263" w:rsidP="00195263">
      <w:pPr>
        <w:pStyle w:val="Prrafodelista"/>
        <w:numPr>
          <w:ilvl w:val="0"/>
          <w:numId w:val="17"/>
        </w:numPr>
      </w:pPr>
      <w:r>
        <w:t>Experiencia: Descansa la acción pasada</w:t>
      </w:r>
    </w:p>
    <w:p w14:paraId="78A5A00D" w14:textId="77777777" w:rsidR="00195263" w:rsidRDefault="005942FD" w:rsidP="00195263">
      <w:pPr>
        <w:pStyle w:val="Prrafodelista"/>
        <w:numPr>
          <w:ilvl w:val="0"/>
          <w:numId w:val="17"/>
        </w:numPr>
      </w:pPr>
      <w:r>
        <w:t>Experimentación</w:t>
      </w:r>
      <w:r w:rsidR="00195263">
        <w:t>: Implica probar las alternativas y observar que ocurre con ellas</w:t>
      </w:r>
    </w:p>
    <w:p w14:paraId="04FA1613" w14:textId="77777777" w:rsidR="00195263" w:rsidRDefault="005942FD" w:rsidP="00195263">
      <w:pPr>
        <w:pStyle w:val="Prrafodelista"/>
        <w:numPr>
          <w:ilvl w:val="0"/>
          <w:numId w:val="17"/>
        </w:numPr>
      </w:pPr>
      <w:r>
        <w:t>Investigación</w:t>
      </w:r>
      <w:r w:rsidR="00195263">
        <w:t xml:space="preserve"> y análisis: Incluye una búsqueda de relaciones entre variables, restricciones y premisas que afectan la meta buscada. La resolución del problema requiere el desglose de los elementos que lo integran y el estudio de los factores cuantitativos y cualitativos que lo componen.</w:t>
      </w:r>
    </w:p>
    <w:p w14:paraId="092D9A6B" w14:textId="77777777" w:rsidR="00094DF3" w:rsidRDefault="00094DF3" w:rsidP="00094DF3">
      <w:pPr>
        <w:pStyle w:val="Ttulo2"/>
      </w:pPr>
      <w:r>
        <w:t>Tipos de decisiones</w:t>
      </w:r>
      <w:r w:rsidR="00855CDB">
        <w:t xml:space="preserve"> y condiciones</w:t>
      </w:r>
    </w:p>
    <w:p w14:paraId="3589A13C" w14:textId="77777777" w:rsidR="00855CDB" w:rsidRPr="00855CDB" w:rsidRDefault="00855CDB" w:rsidP="00855CDB">
      <w:pPr>
        <w:pStyle w:val="Ttulo3"/>
      </w:pPr>
      <w:r>
        <w:t>Tipos</w:t>
      </w:r>
    </w:p>
    <w:p w14:paraId="7BFB54A2" w14:textId="77777777" w:rsidR="00094DF3" w:rsidRDefault="00094DF3" w:rsidP="00094DF3">
      <w:pPr>
        <w:pStyle w:val="Prrafodelista"/>
        <w:numPr>
          <w:ilvl w:val="0"/>
          <w:numId w:val="23"/>
        </w:numPr>
      </w:pPr>
      <w:r>
        <w:t xml:space="preserve">Programadas: Son decisiones repetitivas que pueden manejarse mediante un método de rutina y se utilizan cuando el problema por resolver es sencillo, conocido y fácilmente definido. </w:t>
      </w:r>
    </w:p>
    <w:p w14:paraId="73EAC2E2" w14:textId="77777777" w:rsidR="005942FD" w:rsidRDefault="00094DF3" w:rsidP="00094DF3">
      <w:pPr>
        <w:pStyle w:val="Prrafodelista"/>
        <w:numPr>
          <w:ilvl w:val="0"/>
          <w:numId w:val="23"/>
        </w:numPr>
      </w:pPr>
      <w:r>
        <w:t>No programadas: Decisiones UNICAS que requieren una solución a la medida y se utilizan cuando los problemas son nuevos o inusuales y cuando la información de los problemas es ambigua o incompleta</w:t>
      </w:r>
    </w:p>
    <w:p w14:paraId="10435802" w14:textId="77777777" w:rsidR="00855CDB" w:rsidRDefault="00855CDB" w:rsidP="00855CDB">
      <w:pPr>
        <w:pStyle w:val="Ttulo3"/>
      </w:pPr>
      <w:r>
        <w:t>Condiciones</w:t>
      </w:r>
    </w:p>
    <w:p w14:paraId="0293FA9B" w14:textId="77777777" w:rsidR="00855CDB" w:rsidRDefault="00855CDB" w:rsidP="00855CDB">
      <w:pPr>
        <w:pStyle w:val="Prrafodelista"/>
        <w:numPr>
          <w:ilvl w:val="0"/>
          <w:numId w:val="14"/>
        </w:numPr>
      </w:pPr>
      <w:r>
        <w:t>Riesgo: Posibilidad de ocurrencia, quien toma la decisión estima la probabilidad de ciertos resultados.</w:t>
      </w:r>
    </w:p>
    <w:p w14:paraId="0201B06E" w14:textId="77777777" w:rsidR="00855CDB" w:rsidRDefault="00855CDB" w:rsidP="00855CDB">
      <w:pPr>
        <w:pStyle w:val="Prrafodelista"/>
        <w:numPr>
          <w:ilvl w:val="0"/>
          <w:numId w:val="14"/>
        </w:numPr>
      </w:pPr>
      <w:r>
        <w:t>Certidumbre: El gerente de antemano, conoce los resultados de todas las alternativas</w:t>
      </w:r>
    </w:p>
    <w:p w14:paraId="15DA0E35" w14:textId="77777777" w:rsidR="005942FD" w:rsidRDefault="00855CDB" w:rsidP="005942FD">
      <w:pPr>
        <w:pStyle w:val="Prrafodelista"/>
        <w:numPr>
          <w:ilvl w:val="0"/>
          <w:numId w:val="14"/>
        </w:numPr>
      </w:pPr>
      <w:r>
        <w:t>Incertidumbre: Falta de certeza sobre los resultados de las alternativas adoptadas</w:t>
      </w:r>
    </w:p>
    <w:p w14:paraId="695FD21A" w14:textId="77777777" w:rsidR="00094DF3" w:rsidRDefault="00094DF3" w:rsidP="00094DF3">
      <w:pPr>
        <w:pStyle w:val="Ttulo2"/>
      </w:pPr>
      <w:r>
        <w:t>estilo de tomas de decisiones</w:t>
      </w:r>
    </w:p>
    <w:p w14:paraId="1C0C1345" w14:textId="77777777" w:rsidR="00094DF3" w:rsidRDefault="00094DF3" w:rsidP="00094DF3">
      <w:pPr>
        <w:pStyle w:val="Prrafodelista"/>
        <w:numPr>
          <w:ilvl w:val="0"/>
          <w:numId w:val="24"/>
        </w:numPr>
      </w:pPr>
      <w:r>
        <w:t>Pensamiento lineal: Se caracteriza por la preferencia de una persona por utilizar información externa y procesarla a través del pensamiento racional y lógico.</w:t>
      </w:r>
    </w:p>
    <w:p w14:paraId="164C0DF1" w14:textId="77777777" w:rsidR="00094DF3" w:rsidRDefault="00094DF3" w:rsidP="00094DF3">
      <w:pPr>
        <w:pStyle w:val="Prrafodelista"/>
        <w:numPr>
          <w:ilvl w:val="0"/>
          <w:numId w:val="24"/>
        </w:numPr>
      </w:pPr>
      <w:r>
        <w:t xml:space="preserve">Pensamiento no </w:t>
      </w:r>
      <w:r w:rsidR="005942FD">
        <w:t>lineal</w:t>
      </w:r>
      <w:r>
        <w:t>:</w:t>
      </w:r>
      <w:r w:rsidR="00A06131">
        <w:t xml:space="preserve"> Se caracteriza por una preferencia por fuentes internas y por procesar la información con intuición, sensaciones y corazonadas.</w:t>
      </w:r>
    </w:p>
    <w:p w14:paraId="7EBFA226" w14:textId="77777777" w:rsidR="00855CDB" w:rsidRPr="00094DF3" w:rsidRDefault="00855CDB" w:rsidP="00855CDB">
      <w:r>
        <w:t>El modelo gerencial de toma de decisiones explica cómo se utiliza el proceso de toma de decisiones para elegir las mejores alternativas a través de la maximización o satisfacción y luego implementar y evaluar la decisión, también ayuda a explicar que factores afectan al proceso de toma de decisiones.</w:t>
      </w:r>
    </w:p>
    <w:p w14:paraId="18BC9693" w14:textId="77777777" w:rsidR="00195263" w:rsidRDefault="00195263" w:rsidP="00195263">
      <w:pPr>
        <w:pStyle w:val="Ttulo1"/>
      </w:pPr>
      <w:r>
        <w:t>ORGANIGRAMA</w:t>
      </w:r>
    </w:p>
    <w:p w14:paraId="15E9482B" w14:textId="77777777" w:rsidR="00195263" w:rsidRPr="00195263" w:rsidRDefault="00195263" w:rsidP="00195263">
      <w:r>
        <w:t>Diseño de la estructura de una organización</w:t>
      </w:r>
    </w:p>
    <w:p w14:paraId="31824707" w14:textId="77777777" w:rsidR="00195263" w:rsidRDefault="00195263" w:rsidP="00195263">
      <w:pPr>
        <w:pStyle w:val="Prrafodelista"/>
        <w:numPr>
          <w:ilvl w:val="0"/>
          <w:numId w:val="18"/>
        </w:numPr>
      </w:pPr>
      <w:r>
        <w:lastRenderedPageBreak/>
        <w:t>Definir y formalizas los objetivos</w:t>
      </w:r>
    </w:p>
    <w:p w14:paraId="6DEBB43A" w14:textId="77777777" w:rsidR="00195263" w:rsidRDefault="00195263" w:rsidP="00195263">
      <w:pPr>
        <w:pStyle w:val="Prrafodelista"/>
        <w:numPr>
          <w:ilvl w:val="0"/>
          <w:numId w:val="18"/>
        </w:numPr>
      </w:pPr>
      <w:r>
        <w:t xml:space="preserve">Establecer las funciones necesarias que permitan cumplir con los objetivos </w:t>
      </w:r>
    </w:p>
    <w:p w14:paraId="066E095D" w14:textId="77777777" w:rsidR="00195263" w:rsidRDefault="00195263" w:rsidP="00195263">
      <w:pPr>
        <w:pStyle w:val="Prrafodelista"/>
        <w:numPr>
          <w:ilvl w:val="0"/>
          <w:numId w:val="18"/>
        </w:numPr>
      </w:pPr>
      <w:r>
        <w:t>Departamentalizar</w:t>
      </w:r>
    </w:p>
    <w:p w14:paraId="4669E4AA" w14:textId="77777777" w:rsidR="00195263" w:rsidRDefault="00195263" w:rsidP="00195263">
      <w:pPr>
        <w:pStyle w:val="Prrafodelista"/>
        <w:numPr>
          <w:ilvl w:val="0"/>
          <w:numId w:val="18"/>
        </w:numPr>
      </w:pPr>
      <w:r>
        <w:t>Asignar las funciones</w:t>
      </w:r>
    </w:p>
    <w:p w14:paraId="67762A38" w14:textId="77777777" w:rsidR="00195263" w:rsidRPr="00195263" w:rsidRDefault="00195263" w:rsidP="00195263">
      <w:r>
        <w:t xml:space="preserve">Organigrama: Es la representación parcial, mediante un diagrama, de la estructura formal de una organización, en </w:t>
      </w:r>
      <w:proofErr w:type="spellStart"/>
      <w:r>
        <w:t>el</w:t>
      </w:r>
      <w:proofErr w:type="spellEnd"/>
      <w:r>
        <w:t xml:space="preserve"> se muestran las funciones, sectores, jerarquías y dependencias internas.</w:t>
      </w:r>
    </w:p>
    <w:p w14:paraId="3B3E85BA" w14:textId="77777777" w:rsidR="00195263" w:rsidRDefault="00195263" w:rsidP="00195263">
      <w:proofErr w:type="spellStart"/>
      <w:r>
        <w:t>Organi</w:t>
      </w:r>
      <w:proofErr w:type="spellEnd"/>
      <w:r>
        <w:t>: Organización / grama: grafica, dibujo.</w:t>
      </w:r>
    </w:p>
    <w:p w14:paraId="689D132C" w14:textId="77777777" w:rsidR="00195263" w:rsidRDefault="005942FD" w:rsidP="00195263">
      <w:r w:rsidRPr="00195263">
        <w:rPr>
          <w:u w:val="single"/>
        </w:rPr>
        <w:t>División</w:t>
      </w:r>
      <w:r w:rsidR="00195263" w:rsidRPr="00195263">
        <w:rPr>
          <w:u w:val="single"/>
        </w:rPr>
        <w:t xml:space="preserve"> del trabajo: </w:t>
      </w:r>
      <w:r w:rsidR="00195263">
        <w:t>Es la separación de una actividad compleja en componentes con el objetivo de que las personas sean responsables de un conjunto limitado de actividades y no de la actividad como un todo. Su desventaja es que el individuo se “aburra” si la actividad se vuelve repetitiva y personalmente insatisfactorios.</w:t>
      </w:r>
    </w:p>
    <w:p w14:paraId="6CF580AF" w14:textId="77777777" w:rsidR="00195263" w:rsidRDefault="00195263" w:rsidP="00195263">
      <w:r w:rsidRPr="00195263">
        <w:rPr>
          <w:u w:val="single"/>
        </w:rPr>
        <w:t>Departamentalización</w:t>
      </w:r>
      <w:r>
        <w:rPr>
          <w:u w:val="single"/>
        </w:rPr>
        <w:t>:</w:t>
      </w:r>
      <w:r>
        <w:t xml:space="preserve"> Es la agrupación de actividades o tarea</w:t>
      </w:r>
      <w:r w:rsidR="005942FD">
        <w:t>s con un criterio predeterminad</w:t>
      </w:r>
      <w:r>
        <w:t>o. Se emplean de acuerdo a las necesidades organizacionales. En un organigrama se pueden encontrar diferentes criterios de departamentalización.</w:t>
      </w:r>
    </w:p>
    <w:p w14:paraId="2156A386" w14:textId="77777777" w:rsidR="00195263" w:rsidRDefault="00195263" w:rsidP="00195263">
      <w:pPr>
        <w:pStyle w:val="Ttulo2"/>
      </w:pPr>
      <w:r>
        <w:t>criterios de departamentalizacion</w:t>
      </w:r>
    </w:p>
    <w:p w14:paraId="13CC1F87" w14:textId="77777777" w:rsidR="00195263" w:rsidRDefault="00AD12E3" w:rsidP="00195263">
      <w:pPr>
        <w:pStyle w:val="Prrafodelista"/>
        <w:numPr>
          <w:ilvl w:val="0"/>
          <w:numId w:val="19"/>
        </w:numPr>
      </w:pPr>
      <w:r>
        <w:t>Funcional: por actividad realizada</w:t>
      </w:r>
    </w:p>
    <w:p w14:paraId="18E23B56" w14:textId="77777777" w:rsidR="00AD12E3" w:rsidRDefault="00AD12E3" w:rsidP="00195263">
      <w:pPr>
        <w:pStyle w:val="Prrafodelista"/>
        <w:numPr>
          <w:ilvl w:val="0"/>
          <w:numId w:val="19"/>
        </w:numPr>
      </w:pPr>
      <w:r>
        <w:t xml:space="preserve">Por producto o servicios: </w:t>
      </w:r>
      <w:r w:rsidR="005942FD">
        <w:t>Actividades</w:t>
      </w:r>
      <w:r>
        <w:t xml:space="preserve"> referidas a productos o servicios similares entre </w:t>
      </w:r>
      <w:r w:rsidR="005942FD">
        <w:t>sí</w:t>
      </w:r>
      <w:r>
        <w:t>.</w:t>
      </w:r>
    </w:p>
    <w:p w14:paraId="3A0B1C0C" w14:textId="77777777" w:rsidR="00AD12E3" w:rsidRDefault="00AD12E3" w:rsidP="00195263">
      <w:pPr>
        <w:pStyle w:val="Prrafodelista"/>
        <w:numPr>
          <w:ilvl w:val="0"/>
          <w:numId w:val="19"/>
        </w:numPr>
      </w:pPr>
      <w:r>
        <w:t>Por territorio o área geográfica: según áreas geográficas</w:t>
      </w:r>
    </w:p>
    <w:p w14:paraId="573FCEFA" w14:textId="77777777" w:rsidR="00AD12E3" w:rsidRPr="00AD12E3" w:rsidRDefault="00AD12E3" w:rsidP="00AD12E3">
      <w:pPr>
        <w:pStyle w:val="Prrafodelista"/>
        <w:numPr>
          <w:ilvl w:val="0"/>
          <w:numId w:val="19"/>
        </w:numPr>
      </w:pPr>
      <w:r>
        <w:t>Por cliente: tipo de clientela(usos que le darán a los productos)</w:t>
      </w:r>
    </w:p>
    <w:p w14:paraId="45F425C3" w14:textId="77777777" w:rsidR="00AD12E3" w:rsidRDefault="00AD12E3" w:rsidP="00195263">
      <w:pPr>
        <w:pStyle w:val="Prrafodelista"/>
        <w:numPr>
          <w:ilvl w:val="0"/>
          <w:numId w:val="19"/>
        </w:numPr>
      </w:pPr>
      <w:r>
        <w:t>Por volumen de venta:  Según el volumen de ventas</w:t>
      </w:r>
    </w:p>
    <w:p w14:paraId="4259749E" w14:textId="77777777" w:rsidR="00AD12E3" w:rsidRDefault="00AD12E3" w:rsidP="00AD12E3">
      <w:pPr>
        <w:pStyle w:val="Prrafodelista"/>
        <w:numPr>
          <w:ilvl w:val="0"/>
          <w:numId w:val="19"/>
        </w:numPr>
      </w:pPr>
      <w:r>
        <w:t>Por segmento de mercado: Referido al poder adquisitivo del cliente.</w:t>
      </w:r>
    </w:p>
    <w:p w14:paraId="7CDBB5E0" w14:textId="77777777" w:rsidR="00AD12E3" w:rsidRDefault="00AD12E3" w:rsidP="00AD12E3">
      <w:r w:rsidRPr="00AD12E3">
        <w:t>NO SE MEZCLAN LOS CRITERIOS DE DEPARTAMENTALIZACIÓN</w:t>
      </w:r>
    </w:p>
    <w:p w14:paraId="13DD4279" w14:textId="77777777" w:rsidR="00AD12E3" w:rsidRPr="00AD12E3" w:rsidRDefault="00AD12E3" w:rsidP="00AD12E3">
      <w:pPr>
        <w:rPr>
          <w:u w:val="single"/>
        </w:rPr>
      </w:pPr>
      <w:r w:rsidRPr="00AD12E3">
        <w:rPr>
          <w:u w:val="single"/>
        </w:rPr>
        <w:t>Consecuencias de una mala departamentalización:</w:t>
      </w:r>
    </w:p>
    <w:p w14:paraId="2A4BC53F" w14:textId="77777777" w:rsidR="00AD12E3" w:rsidRDefault="00AD12E3" w:rsidP="00AD12E3">
      <w:pPr>
        <w:pStyle w:val="Prrafodelista"/>
        <w:numPr>
          <w:ilvl w:val="0"/>
          <w:numId w:val="20"/>
        </w:numPr>
      </w:pPr>
      <w:r>
        <w:t>Mala remuneración</w:t>
      </w:r>
    </w:p>
    <w:p w14:paraId="37DAB896" w14:textId="77777777" w:rsidR="00AD12E3" w:rsidRDefault="00AD12E3" w:rsidP="00AD12E3">
      <w:pPr>
        <w:pStyle w:val="Prrafodelista"/>
        <w:numPr>
          <w:ilvl w:val="0"/>
          <w:numId w:val="20"/>
        </w:numPr>
      </w:pPr>
      <w:r>
        <w:t>Falta de unidad de mando</w:t>
      </w:r>
    </w:p>
    <w:p w14:paraId="5CE81CE5" w14:textId="77777777" w:rsidR="00AD12E3" w:rsidRDefault="00AD12E3" w:rsidP="00AD12E3">
      <w:pPr>
        <w:pStyle w:val="Prrafodelista"/>
        <w:numPr>
          <w:ilvl w:val="0"/>
          <w:numId w:val="20"/>
        </w:numPr>
      </w:pPr>
      <w:r>
        <w:t>Estructura desequilibrada</w:t>
      </w:r>
    </w:p>
    <w:p w14:paraId="4FA96531" w14:textId="77777777" w:rsidR="00AD12E3" w:rsidRDefault="005942FD" w:rsidP="00AD12E3">
      <w:pPr>
        <w:pStyle w:val="Prrafodelista"/>
        <w:numPr>
          <w:ilvl w:val="0"/>
          <w:numId w:val="20"/>
        </w:numPr>
      </w:pPr>
      <w:r>
        <w:t>Obstrucción</w:t>
      </w:r>
      <w:r w:rsidR="00AD12E3">
        <w:t xml:space="preserve"> de los canales de comunicación</w:t>
      </w:r>
    </w:p>
    <w:p w14:paraId="309BE723" w14:textId="77777777" w:rsidR="00AD12E3" w:rsidRDefault="005942FD" w:rsidP="00AD12E3">
      <w:pPr>
        <w:pStyle w:val="Prrafodelista"/>
        <w:numPr>
          <w:ilvl w:val="0"/>
          <w:numId w:val="20"/>
        </w:numPr>
      </w:pPr>
      <w:r>
        <w:t>Superposición</w:t>
      </w:r>
      <w:r w:rsidR="00AD12E3">
        <w:t xml:space="preserve"> de funciones.</w:t>
      </w:r>
    </w:p>
    <w:p w14:paraId="67FEF77D" w14:textId="77777777" w:rsidR="00AD12E3" w:rsidRDefault="009C6033" w:rsidP="00AD12E3">
      <w:pPr>
        <w:ind w:left="360"/>
        <w:rPr>
          <w:u w:val="single"/>
        </w:rPr>
      </w:pPr>
      <w:r w:rsidRPr="009C6033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9D6599" wp14:editId="644F7187">
                <wp:simplePos x="0" y="0"/>
                <wp:positionH relativeFrom="column">
                  <wp:posOffset>1465690</wp:posOffset>
                </wp:positionH>
                <wp:positionV relativeFrom="paragraph">
                  <wp:posOffset>313055</wp:posOffset>
                </wp:positionV>
                <wp:extent cx="2360930" cy="63055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03D2C" w14:textId="77777777" w:rsidR="007D540F" w:rsidRPr="009C6033" w:rsidRDefault="007D540F">
                            <w:r>
                              <w:t>AGA: Asamblea General de Accionistas.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A094" id="_x0000_s1040" type="#_x0000_t202" style="position:absolute;left:0;text-align:left;margin-left:115.4pt;margin-top:24.65pt;width:185.9pt;height:49.6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" stroked="f">
                <v:textbox>
                  <w:txbxContent>
                    <w:p w:rsidR="007D540F" w:rsidRPr="009C6033" w:rsidRDefault="007D540F">
                      <w:r>
                        <w:t>AGA: Asamblea General de Accionistas.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2E3">
        <w:rPr>
          <w:u w:val="single"/>
        </w:rPr>
        <w:t>S.A</w:t>
      </w:r>
    </w:p>
    <w:p w14:paraId="3B696514" w14:textId="77777777" w:rsidR="00AD12E3" w:rsidRPr="00AD12E3" w:rsidRDefault="00AD12E3" w:rsidP="00AD12E3">
      <w:pPr>
        <w:ind w:left="360"/>
        <w:rPr>
          <w:u w:val="single"/>
        </w:rPr>
      </w:pPr>
      <w:r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324CE" wp14:editId="1767C7BC">
                <wp:simplePos x="0" y="0"/>
                <wp:positionH relativeFrom="column">
                  <wp:posOffset>320150</wp:posOffset>
                </wp:positionH>
                <wp:positionV relativeFrom="paragraph">
                  <wp:posOffset>8539</wp:posOffset>
                </wp:positionV>
                <wp:extent cx="956441" cy="388883"/>
                <wp:effectExtent l="0" t="0" r="1524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388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A38F" w14:textId="77777777" w:rsidR="007D540F" w:rsidRPr="009C6033" w:rsidRDefault="007D540F" w:rsidP="00AD12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C6033">
                              <w:rPr>
                                <w:sz w:val="18"/>
                              </w:rPr>
                              <w:t>A.G.A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651E4" id="Rectángulo 21" o:spid="_x0000_s1041" style="position:absolute;left:0;text-align:left;margin-left:25.2pt;margin-top:.65pt;width:75.3pt;height:30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" fillcolor="white [3201]" strokecolor="#2c2c2c [3200]" strokeweight="1pt">
                <v:textbox>
                  <w:txbxContent>
                    <w:p w:rsidR="007D540F" w:rsidRPr="009C6033" w:rsidRDefault="007D540F" w:rsidP="00AD12E3">
                      <w:pPr>
                        <w:jc w:val="center"/>
                        <w:rPr>
                          <w:sz w:val="18"/>
                        </w:rPr>
                      </w:pPr>
                      <w:r w:rsidRPr="009C6033">
                        <w:rPr>
                          <w:sz w:val="18"/>
                        </w:rPr>
                        <w:t>A.G.A</w:t>
                      </w:r>
                    </w:p>
                  </w:txbxContent>
                </v:textbox>
              </v:rect>
            </w:pict>
          </mc:Fallback>
        </mc:AlternateContent>
      </w:r>
    </w:p>
    <w:p w14:paraId="555794F8" w14:textId="77777777" w:rsidR="00AD12E3" w:rsidRPr="00AD12E3" w:rsidRDefault="009C6033" w:rsidP="00AD12E3">
      <w:pPr>
        <w:ind w:left="360"/>
      </w:pPr>
      <w:r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6230F" wp14:editId="005BACED">
                <wp:simplePos x="0" y="0"/>
                <wp:positionH relativeFrom="column">
                  <wp:posOffset>772510</wp:posOffset>
                </wp:positionH>
                <wp:positionV relativeFrom="paragraph">
                  <wp:posOffset>83097</wp:posOffset>
                </wp:positionV>
                <wp:extent cx="0" cy="189449"/>
                <wp:effectExtent l="0" t="0" r="19050" b="2032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1C081" id="Conector recto 2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6.55pt" to="60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" strokecolor="#2c2c2c [3200]"/>
            </w:pict>
          </mc:Fallback>
        </mc:AlternateContent>
      </w:r>
      <w:r w:rsidR="00AD12E3" w:rsidRPr="00AD12E3"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5B598" wp14:editId="6E147C95">
                <wp:simplePos x="0" y="0"/>
                <wp:positionH relativeFrom="column">
                  <wp:posOffset>315311</wp:posOffset>
                </wp:positionH>
                <wp:positionV relativeFrom="paragraph">
                  <wp:posOffset>259562</wp:posOffset>
                </wp:positionV>
                <wp:extent cx="956441" cy="388883"/>
                <wp:effectExtent l="0" t="0" r="15240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38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E4959D" w14:textId="77777777" w:rsidR="007D540F" w:rsidRPr="009C6033" w:rsidRDefault="007D540F" w:rsidP="00AD12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C6033">
                              <w:rPr>
                                <w:sz w:val="18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1CE7" id="Rectángulo 22" o:spid="_x0000_s1042" style="position:absolute;left:0;text-align:left;margin-left:24.85pt;margin-top:20.45pt;width:75.3pt;height:30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" strokecolor="#2c2c2c" strokeweight="1pt">
                <v:textbox>
                  <w:txbxContent>
                    <w:p w:rsidR="007D540F" w:rsidRPr="009C6033" w:rsidRDefault="007D540F" w:rsidP="00AD12E3">
                      <w:pPr>
                        <w:jc w:val="center"/>
                        <w:rPr>
                          <w:sz w:val="18"/>
                        </w:rPr>
                      </w:pPr>
                      <w:r w:rsidRPr="009C6033">
                        <w:rPr>
                          <w:sz w:val="18"/>
                        </w:rPr>
                        <w:t>Dirección</w:t>
                      </w:r>
                    </w:p>
                  </w:txbxContent>
                </v:textbox>
              </v:rect>
            </w:pict>
          </mc:Fallback>
        </mc:AlternateContent>
      </w:r>
    </w:p>
    <w:p w14:paraId="1BFACCBB" w14:textId="77777777" w:rsidR="00AD12E3" w:rsidRDefault="00AD12E3" w:rsidP="00AD12E3">
      <w:pPr>
        <w:pStyle w:val="Prrafodelista"/>
      </w:pPr>
    </w:p>
    <w:p w14:paraId="7F8CE537" w14:textId="77777777" w:rsidR="00AD12E3" w:rsidRPr="00AD12E3" w:rsidRDefault="009C6033" w:rsidP="00AD12E3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C4BBA" wp14:editId="43F1F21E">
                <wp:simplePos x="0" y="0"/>
                <wp:positionH relativeFrom="column">
                  <wp:posOffset>762000</wp:posOffset>
                </wp:positionH>
                <wp:positionV relativeFrom="paragraph">
                  <wp:posOffset>159144</wp:posOffset>
                </wp:positionV>
                <wp:extent cx="0" cy="178676"/>
                <wp:effectExtent l="0" t="0" r="19050" b="1206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38A2" id="Conector recto 2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2.55pt" to="60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" strokecolor="#2c2c2c [3200]"/>
            </w:pict>
          </mc:Fallback>
        </mc:AlternateContent>
      </w:r>
    </w:p>
    <w:p w14:paraId="5B427387" w14:textId="77777777" w:rsidR="00195263" w:rsidRPr="00195263" w:rsidRDefault="009C6033" w:rsidP="00195263">
      <w:r w:rsidRPr="009C6033"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E230AE" wp14:editId="07725D81">
                <wp:simplePos x="0" y="0"/>
                <wp:positionH relativeFrom="column">
                  <wp:posOffset>325405</wp:posOffset>
                </wp:positionH>
                <wp:positionV relativeFrom="paragraph">
                  <wp:posOffset>9525</wp:posOffset>
                </wp:positionV>
                <wp:extent cx="956441" cy="388883"/>
                <wp:effectExtent l="0" t="0" r="1524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38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AA1365" w14:textId="77777777" w:rsidR="007D540F" w:rsidRPr="009C6033" w:rsidRDefault="007D540F" w:rsidP="009C603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C6033">
                              <w:rPr>
                                <w:sz w:val="16"/>
                              </w:rPr>
                              <w:t>Gerencia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E6392" id="Rectángulo 24" o:spid="_x0000_s1043" style="position:absolute;margin-left:25.6pt;margin-top:.75pt;width:75.3pt;height:30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" strokecolor="#2c2c2c" strokeweight="1pt">
                <v:textbox>
                  <w:txbxContent>
                    <w:p w:rsidR="007D540F" w:rsidRPr="009C6033" w:rsidRDefault="007D540F" w:rsidP="009C6033">
                      <w:pPr>
                        <w:jc w:val="center"/>
                        <w:rPr>
                          <w:sz w:val="16"/>
                        </w:rPr>
                      </w:pPr>
                      <w:r w:rsidRPr="009C6033">
                        <w:rPr>
                          <w:sz w:val="16"/>
                        </w:rPr>
                        <w:t>Gerencia General</w:t>
                      </w:r>
                    </w:p>
                  </w:txbxContent>
                </v:textbox>
              </v:rect>
            </w:pict>
          </mc:Fallback>
        </mc:AlternateContent>
      </w:r>
    </w:p>
    <w:p w14:paraId="1F56E853" w14:textId="77777777" w:rsidR="00391A5F" w:rsidRDefault="00391A5F" w:rsidP="00391A5F"/>
    <w:p w14:paraId="641B694E" w14:textId="77777777" w:rsidR="009C6033" w:rsidRDefault="009C6033" w:rsidP="009C6033">
      <w:pPr>
        <w:pStyle w:val="Prrafodelista"/>
        <w:numPr>
          <w:ilvl w:val="0"/>
          <w:numId w:val="22"/>
        </w:numPr>
      </w:pPr>
      <w:r>
        <w:t>Gerencia General</w:t>
      </w:r>
    </w:p>
    <w:p w14:paraId="0AA3B52C" w14:textId="77777777" w:rsidR="009C6033" w:rsidRDefault="009C6033" w:rsidP="009C6033">
      <w:pPr>
        <w:pStyle w:val="Prrafodelista"/>
        <w:numPr>
          <w:ilvl w:val="0"/>
          <w:numId w:val="22"/>
        </w:numPr>
      </w:pPr>
      <w:r>
        <w:t>Gerencias divisionales</w:t>
      </w:r>
    </w:p>
    <w:p w14:paraId="456A18AC" w14:textId="77777777" w:rsidR="009C6033" w:rsidRDefault="009C6033" w:rsidP="009C6033">
      <w:pPr>
        <w:pStyle w:val="Prrafodelista"/>
        <w:numPr>
          <w:ilvl w:val="0"/>
          <w:numId w:val="22"/>
        </w:numPr>
      </w:pPr>
      <w:r>
        <w:lastRenderedPageBreak/>
        <w:t>Departamentos</w:t>
      </w:r>
    </w:p>
    <w:p w14:paraId="12416776" w14:textId="77777777" w:rsidR="009C6033" w:rsidRDefault="009C6033" w:rsidP="009C6033">
      <w:pPr>
        <w:pStyle w:val="Prrafodelista"/>
        <w:numPr>
          <w:ilvl w:val="0"/>
          <w:numId w:val="22"/>
        </w:numPr>
      </w:pPr>
      <w:r>
        <w:t>Secciones</w:t>
      </w:r>
    </w:p>
    <w:p w14:paraId="722ADFB3" w14:textId="77777777" w:rsidR="009C6033" w:rsidRDefault="009C6033" w:rsidP="009C6033">
      <w:pPr>
        <w:ind w:left="360"/>
      </w:pPr>
      <w:r w:rsidRPr="009C6033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979CC9E" wp14:editId="60ABB06C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4803140" cy="34671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314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A647B" w14:textId="77777777" w:rsidR="007D540F" w:rsidRPr="009C6033" w:rsidRDefault="007D540F">
                            <w:r>
                              <w:t>•No hay delegación efectiva</w:t>
                            </w:r>
                            <w:r>
                              <w:tab/>
                              <w:t xml:space="preserve">•Mezcla de criterio de </w:t>
                            </w:r>
                            <w:proofErr w:type="spellStart"/>
                            <w:r>
                              <w:t>departamentalizacion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2F44" id="_x0000_s1044" type="#_x0000_t202" style="position:absolute;left:0;text-align:left;margin-left:327pt;margin-top:15.6pt;width:378.2pt;height:27.3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" stroked="f">
                <v:textbox>
                  <w:txbxContent>
                    <w:p w:rsidR="007D540F" w:rsidRPr="009C6033" w:rsidRDefault="007D540F">
                      <w:r>
                        <w:t>•No hay delegación efectiva</w:t>
                      </w:r>
                      <w:r>
                        <w:tab/>
                        <w:t xml:space="preserve">•Mezcla de criterio de </w:t>
                      </w:r>
                      <w:proofErr w:type="spellStart"/>
                      <w:r>
                        <w:t>departamentalizacion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Errores:</w:t>
      </w:r>
    </w:p>
    <w:p w14:paraId="71D4BAF4" w14:textId="77777777" w:rsidR="009C6033" w:rsidRDefault="009C6033" w:rsidP="009C6033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9C1612" wp14:editId="40078D87">
                <wp:simplePos x="0" y="0"/>
                <wp:positionH relativeFrom="column">
                  <wp:posOffset>1298028</wp:posOffset>
                </wp:positionH>
                <wp:positionV relativeFrom="paragraph">
                  <wp:posOffset>251832</wp:posOffset>
                </wp:positionV>
                <wp:extent cx="0" cy="157655"/>
                <wp:effectExtent l="0" t="0" r="19050" b="139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401A8" id="Conector recto 3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pt,19.85pt" to="102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" strokecolor="#2c2c2c [320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CD377A" wp14:editId="67D62F71">
                <wp:simplePos x="0" y="0"/>
                <wp:positionH relativeFrom="column">
                  <wp:posOffset>856593</wp:posOffset>
                </wp:positionH>
                <wp:positionV relativeFrom="paragraph">
                  <wp:posOffset>241321</wp:posOffset>
                </wp:positionV>
                <wp:extent cx="0" cy="178085"/>
                <wp:effectExtent l="0" t="0" r="19050" b="127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049E8" id="Conector recto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9pt" to="67.4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" strokecolor="#2c2c2c [3200]"/>
            </w:pict>
          </mc:Fallback>
        </mc:AlternateContent>
      </w:r>
      <w:r>
        <w:t>•Dualidad de mando</w:t>
      </w:r>
    </w:p>
    <w:p w14:paraId="09151642" w14:textId="77777777" w:rsidR="00A06131" w:rsidRDefault="009C6033" w:rsidP="009C6033">
      <w:pPr>
        <w:ind w:left="360"/>
      </w:pPr>
      <w:r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6E017" wp14:editId="1A2F8443">
                <wp:simplePos x="0" y="0"/>
                <wp:positionH relativeFrom="column">
                  <wp:posOffset>2874579</wp:posOffset>
                </wp:positionH>
                <wp:positionV relativeFrom="paragraph">
                  <wp:posOffset>483410</wp:posOffset>
                </wp:positionV>
                <wp:extent cx="0" cy="283779"/>
                <wp:effectExtent l="0" t="0" r="19050" b="215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B182D" id="Conector recto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38.05pt" to="226.3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" strokecolor="#2c2c2c [3200]"/>
            </w:pict>
          </mc:Fallback>
        </mc:AlternateContent>
      </w:r>
      <w:r w:rsidRPr="009C6033"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F1B0C5" wp14:editId="72173268">
                <wp:simplePos x="0" y="0"/>
                <wp:positionH relativeFrom="column">
                  <wp:posOffset>2417380</wp:posOffset>
                </wp:positionH>
                <wp:positionV relativeFrom="paragraph">
                  <wp:posOffset>766620</wp:posOffset>
                </wp:positionV>
                <wp:extent cx="956441" cy="388883"/>
                <wp:effectExtent l="0" t="0" r="15240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38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3AEF85" w14:textId="77777777" w:rsidR="007D540F" w:rsidRPr="009C6033" w:rsidRDefault="007D540F" w:rsidP="009C603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yyyyyy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6C5C" id="Rectángulo 35" o:spid="_x0000_s1045" style="position:absolute;left:0;text-align:left;margin-left:190.35pt;margin-top:60.35pt;width:75.3pt;height:30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" strokecolor="#2c2c2c" strokeweight="1pt">
                <v:textbox>
                  <w:txbxContent>
                    <w:p w:rsidR="007D540F" w:rsidRPr="009C6033" w:rsidRDefault="007D540F" w:rsidP="009C603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yyyyyy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C6033"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5AC80" wp14:editId="31E799EB">
                <wp:simplePos x="0" y="0"/>
                <wp:positionH relativeFrom="column">
                  <wp:posOffset>2417379</wp:posOffset>
                </wp:positionH>
                <wp:positionV relativeFrom="paragraph">
                  <wp:posOffset>93783</wp:posOffset>
                </wp:positionV>
                <wp:extent cx="956441" cy="388883"/>
                <wp:effectExtent l="0" t="0" r="15240" b="114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38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FBCA4F" w14:textId="77777777" w:rsidR="007D540F" w:rsidRPr="009C6033" w:rsidRDefault="007D540F" w:rsidP="009C603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E430E" id="Rectángulo 34" o:spid="_x0000_s1046" style="position:absolute;left:0;text-align:left;margin-left:190.35pt;margin-top:7.4pt;width:75.3pt;height:30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" strokecolor="#2c2c2c" strokeweight="1pt">
                <v:textbox>
                  <w:txbxContent>
                    <w:p w:rsidR="007D540F" w:rsidRPr="009C6033" w:rsidRDefault="007D540F" w:rsidP="009C603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xxxxx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C6033">
        <w:rPr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08AA1C" wp14:editId="7072B090">
                <wp:simplePos x="0" y="0"/>
                <wp:positionH relativeFrom="column">
                  <wp:posOffset>388883</wp:posOffset>
                </wp:positionH>
                <wp:positionV relativeFrom="paragraph">
                  <wp:posOffset>93958</wp:posOffset>
                </wp:positionV>
                <wp:extent cx="956441" cy="388883"/>
                <wp:effectExtent l="0" t="0" r="1524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441" cy="38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2C2C2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A5D8630" w14:textId="77777777" w:rsidR="007D540F" w:rsidRPr="009C6033" w:rsidRDefault="007D540F" w:rsidP="009C603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1F01" id="Rectángulo 28" o:spid="_x0000_s1047" style="position:absolute;left:0;text-align:left;margin-left:30.6pt;margin-top:7.4pt;width:75.3pt;height:30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" strokecolor="#2c2c2c" strokeweight="1pt">
                <v:textbox>
                  <w:txbxContent>
                    <w:p w:rsidR="007D540F" w:rsidRPr="009C6033" w:rsidRDefault="007D540F" w:rsidP="009C603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xxxxx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9039FF2" w14:textId="77777777" w:rsidR="00A06131" w:rsidRPr="00A06131" w:rsidRDefault="00A06131" w:rsidP="00A06131"/>
    <w:p w14:paraId="6B1BC2B4" w14:textId="77777777" w:rsidR="00A06131" w:rsidRPr="00A06131" w:rsidRDefault="00A06131" w:rsidP="00A06131"/>
    <w:p w14:paraId="230971A6" w14:textId="77777777" w:rsidR="00A06131" w:rsidRPr="00A06131" w:rsidRDefault="00A06131" w:rsidP="00A06131"/>
    <w:p w14:paraId="3C59A354" w14:textId="77777777" w:rsidR="009C6033" w:rsidRDefault="00A06131" w:rsidP="00A06131">
      <w:pPr>
        <w:pStyle w:val="Ttulo1"/>
      </w:pPr>
      <w:r>
        <w:t>PLANEACIÓN</w:t>
      </w:r>
    </w:p>
    <w:p w14:paraId="55DBA5EE" w14:textId="77777777" w:rsidR="00470013" w:rsidRDefault="00A06131" w:rsidP="00A06131">
      <w:r>
        <w:t xml:space="preserve">La planeación implica definir los objetivos de una organización, establecer </w:t>
      </w:r>
      <w:r w:rsidR="00470013">
        <w:t>estrategias para lograr dichos objetivos y desarrollar planes para integrar y coordinar actividades de trabajo.</w:t>
      </w:r>
    </w:p>
    <w:p w14:paraId="66798230" w14:textId="77777777" w:rsidR="00A06131" w:rsidRDefault="00A06131" w:rsidP="00A06131">
      <w:r>
        <w:t>Propósitos de la planeación</w:t>
      </w:r>
    </w:p>
    <w:p w14:paraId="5E844666" w14:textId="77777777" w:rsidR="00A06131" w:rsidRDefault="00A06131" w:rsidP="00A06131">
      <w:pPr>
        <w:pStyle w:val="Prrafodelista"/>
        <w:numPr>
          <w:ilvl w:val="0"/>
          <w:numId w:val="25"/>
        </w:numPr>
      </w:pPr>
      <w:r>
        <w:t>Dar dirección</w:t>
      </w:r>
    </w:p>
    <w:p w14:paraId="138DA487" w14:textId="77777777" w:rsidR="00A06131" w:rsidRDefault="00A06131" w:rsidP="00A06131">
      <w:pPr>
        <w:pStyle w:val="Prrafodelista"/>
        <w:numPr>
          <w:ilvl w:val="0"/>
          <w:numId w:val="25"/>
        </w:numPr>
      </w:pPr>
      <w:r>
        <w:t>Reducir incertidumbre</w:t>
      </w:r>
    </w:p>
    <w:p w14:paraId="3BED90FB" w14:textId="77777777" w:rsidR="00A06131" w:rsidRDefault="00A06131" w:rsidP="00A06131">
      <w:pPr>
        <w:pStyle w:val="Prrafodelista"/>
        <w:numPr>
          <w:ilvl w:val="0"/>
          <w:numId w:val="25"/>
        </w:numPr>
      </w:pPr>
      <w:r>
        <w:t>Minimizar el desperdicio y la redundancia</w:t>
      </w:r>
    </w:p>
    <w:p w14:paraId="23DFC108" w14:textId="77777777" w:rsidR="00A06131" w:rsidRDefault="00A06131" w:rsidP="00A06131">
      <w:pPr>
        <w:pStyle w:val="Prrafodelista"/>
        <w:numPr>
          <w:ilvl w:val="0"/>
          <w:numId w:val="25"/>
        </w:numPr>
      </w:pPr>
      <w:r>
        <w:t xml:space="preserve">Establecer los objetivos o estándares </w:t>
      </w:r>
      <w:r w:rsidR="00F04680">
        <w:t>utilizados</w:t>
      </w:r>
      <w:r>
        <w:t xml:space="preserve"> en el control</w:t>
      </w:r>
    </w:p>
    <w:p w14:paraId="59FD0D32" w14:textId="77777777" w:rsidR="00A06131" w:rsidRDefault="00A06131" w:rsidP="00A06131">
      <w:pPr>
        <w:pStyle w:val="Ttulo2"/>
      </w:pPr>
      <w:r>
        <w:t>Objetivos y planes</w:t>
      </w:r>
    </w:p>
    <w:p w14:paraId="5BF02755" w14:textId="77777777" w:rsidR="00A06131" w:rsidRDefault="00A06131" w:rsidP="00A06131">
      <w:r>
        <w:t>Objetivos: Resultados deseados</w:t>
      </w:r>
      <w:r w:rsidR="00470013">
        <w:t xml:space="preserve"> o propósitos</w:t>
      </w:r>
    </w:p>
    <w:p w14:paraId="2721BE7F" w14:textId="77777777" w:rsidR="00A06131" w:rsidRDefault="00A06131" w:rsidP="00A06131">
      <w:r>
        <w:t>Tipos de objetivos:</w:t>
      </w:r>
    </w:p>
    <w:p w14:paraId="5495E713" w14:textId="77777777" w:rsidR="00470013" w:rsidRDefault="00470013" w:rsidP="00470013">
      <w:pPr>
        <w:pStyle w:val="Prrafodelista"/>
        <w:numPr>
          <w:ilvl w:val="0"/>
          <w:numId w:val="41"/>
        </w:numPr>
      </w:pPr>
      <w:r>
        <w:t xml:space="preserve">Objetivos establecidos: Declaraciones oficiales de lo que dice una organización que son sus objetivos, </w:t>
      </w:r>
      <w:r w:rsidR="0096242E">
        <w:t>así</w:t>
      </w:r>
      <w:r>
        <w:t xml:space="preserve"> como lo que quiere que las partes interesadas crean</w:t>
      </w:r>
    </w:p>
    <w:p w14:paraId="15CEB50C" w14:textId="77777777" w:rsidR="00470013" w:rsidRDefault="00470013" w:rsidP="00470013">
      <w:pPr>
        <w:pStyle w:val="Prrafodelista"/>
        <w:numPr>
          <w:ilvl w:val="0"/>
          <w:numId w:val="41"/>
        </w:numPr>
      </w:pPr>
      <w:r>
        <w:t xml:space="preserve">Objetivos reales: Objetivos que la organización en realidad </w:t>
      </w:r>
      <w:r w:rsidR="0096242E">
        <w:t>persigue y son definidos por las acciones de sus miembros</w:t>
      </w:r>
    </w:p>
    <w:p w14:paraId="36044B7A" w14:textId="77777777" w:rsidR="0096242E" w:rsidRDefault="0096242E" w:rsidP="00470013">
      <w:pPr>
        <w:pStyle w:val="Prrafodelista"/>
        <w:numPr>
          <w:ilvl w:val="0"/>
          <w:numId w:val="41"/>
        </w:numPr>
      </w:pPr>
      <w:r>
        <w:t>Objetivos financieros: Se relacionan con el desempeño financiero de la organización, mientras que los objetivos estratégicos están relacionados con todas las demás áreas de desempeño de la organización</w:t>
      </w:r>
    </w:p>
    <w:p w14:paraId="5DD0510C" w14:textId="77777777" w:rsidR="00A06131" w:rsidRDefault="00A06131" w:rsidP="00A06131">
      <w:r w:rsidRPr="0096242E">
        <w:rPr>
          <w:color w:val="099BDD" w:themeColor="text2"/>
        </w:rPr>
        <w:t>P</w:t>
      </w:r>
      <w:r w:rsidR="00F04680" w:rsidRPr="0096242E">
        <w:rPr>
          <w:color w:val="099BDD" w:themeColor="text2"/>
        </w:rPr>
        <w:t xml:space="preserve">lanes: </w:t>
      </w:r>
      <w:r w:rsidR="00F04680">
        <w:t>Documen</w:t>
      </w:r>
      <w:r>
        <w:t>tos que describen como se cumplirán los objetivos.</w:t>
      </w:r>
    </w:p>
    <w:p w14:paraId="1BC22F60" w14:textId="77777777" w:rsidR="00F04680" w:rsidRDefault="00F04680" w:rsidP="00A06131">
      <w:r>
        <w:t>Tipos de planes:</w:t>
      </w:r>
    </w:p>
    <w:p w14:paraId="03A02C94" w14:textId="77777777" w:rsidR="00F04680" w:rsidRDefault="00F04680" w:rsidP="00F04680">
      <w:pPr>
        <w:pStyle w:val="Prrafodelista"/>
        <w:numPr>
          <w:ilvl w:val="0"/>
          <w:numId w:val="27"/>
        </w:numPr>
      </w:pPr>
      <w:r>
        <w:t>Estratégicos</w:t>
      </w:r>
      <w:r w:rsidR="0096242E">
        <w:t>: Se aplican a toda la organización y establecen sus objetivos generales.</w:t>
      </w:r>
    </w:p>
    <w:p w14:paraId="32DACDCF" w14:textId="77777777" w:rsidR="0096242E" w:rsidRDefault="0096242E" w:rsidP="00CD5B75">
      <w:pPr>
        <w:pStyle w:val="Prrafodelista"/>
        <w:numPr>
          <w:ilvl w:val="0"/>
          <w:numId w:val="27"/>
        </w:numPr>
      </w:pPr>
      <w:r>
        <w:t>Operacionales: Planes que abarcan un área operativa de la organización</w:t>
      </w:r>
    </w:p>
    <w:p w14:paraId="0F163FD7" w14:textId="77777777" w:rsidR="0096242E" w:rsidRDefault="0096242E" w:rsidP="00F04680">
      <w:pPr>
        <w:pStyle w:val="Prrafodelista"/>
        <w:numPr>
          <w:ilvl w:val="0"/>
          <w:numId w:val="27"/>
        </w:numPr>
      </w:pPr>
      <w:r>
        <w:t>Específicos: Planes que están claramente definidos y que no dan lugar a interpretaciones</w:t>
      </w:r>
    </w:p>
    <w:p w14:paraId="639BD313" w14:textId="77777777" w:rsidR="00F04680" w:rsidRDefault="0096242E" w:rsidP="00F04680">
      <w:pPr>
        <w:pStyle w:val="Prrafodelista"/>
        <w:numPr>
          <w:ilvl w:val="0"/>
          <w:numId w:val="27"/>
        </w:numPr>
      </w:pPr>
      <w:r>
        <w:t>De largo plazo: Mayor a tres años</w:t>
      </w:r>
    </w:p>
    <w:p w14:paraId="6BFD740A" w14:textId="77777777" w:rsidR="0096242E" w:rsidRDefault="0096242E" w:rsidP="00F04680">
      <w:pPr>
        <w:pStyle w:val="Prrafodelista"/>
        <w:numPr>
          <w:ilvl w:val="0"/>
          <w:numId w:val="27"/>
        </w:numPr>
      </w:pPr>
      <w:r>
        <w:t>Corto plazo: Un año o menos</w:t>
      </w:r>
    </w:p>
    <w:p w14:paraId="7559924D" w14:textId="77777777" w:rsidR="0096242E" w:rsidRDefault="0096242E" w:rsidP="00F04680">
      <w:pPr>
        <w:pStyle w:val="Prrafodelista"/>
        <w:numPr>
          <w:ilvl w:val="0"/>
          <w:numId w:val="27"/>
        </w:numPr>
      </w:pPr>
      <w:r>
        <w:t>Direccionales: Son flexibles y establecen pautas generales</w:t>
      </w:r>
    </w:p>
    <w:p w14:paraId="084E78C1" w14:textId="77777777" w:rsidR="0096242E" w:rsidRDefault="0096242E" w:rsidP="00F04680">
      <w:pPr>
        <w:pStyle w:val="Prrafodelista"/>
        <w:numPr>
          <w:ilvl w:val="0"/>
          <w:numId w:val="27"/>
        </w:numPr>
      </w:pPr>
      <w:r>
        <w:t xml:space="preserve">Único: Se utiliza una sola vez y </w:t>
      </w:r>
      <w:proofErr w:type="spellStart"/>
      <w:r>
        <w:t>esta</w:t>
      </w:r>
      <w:proofErr w:type="spellEnd"/>
      <w:r>
        <w:t xml:space="preserve"> diseñado específicamente para lograr las necesidades de una situación única.</w:t>
      </w:r>
    </w:p>
    <w:p w14:paraId="457B436D" w14:textId="77777777" w:rsidR="0096242E" w:rsidRDefault="0096242E" w:rsidP="00F04680">
      <w:pPr>
        <w:pStyle w:val="Prrafodelista"/>
        <w:numPr>
          <w:ilvl w:val="0"/>
          <w:numId w:val="27"/>
        </w:numPr>
      </w:pPr>
      <w:r>
        <w:lastRenderedPageBreak/>
        <w:t>Permanentes: Son planes que se utilizan varias veces y que proporcionan una guía para las actividades que se realizan repetidamente.</w:t>
      </w:r>
    </w:p>
    <w:p w14:paraId="24D69919" w14:textId="77777777" w:rsidR="00F04680" w:rsidRPr="00F04680" w:rsidRDefault="00F04680" w:rsidP="00F04680">
      <w:pPr>
        <w:pStyle w:val="Ttulo2"/>
      </w:pPr>
      <w:r>
        <w:t>Establecer objetivos y desarrollar planes</w:t>
      </w:r>
    </w:p>
    <w:p w14:paraId="57BC0828" w14:textId="77777777" w:rsidR="00A06131" w:rsidRDefault="00F04680" w:rsidP="00A06131">
      <w:r>
        <w:t xml:space="preserve">En el </w:t>
      </w:r>
      <w:r w:rsidRPr="009D4B18">
        <w:rPr>
          <w:color w:val="099BDD" w:themeColor="text2"/>
        </w:rPr>
        <w:t>establecimiento tradicional de objetivos</w:t>
      </w:r>
      <w:r w:rsidR="0096242E">
        <w:t>, estos</w:t>
      </w:r>
      <w:r>
        <w:t xml:space="preserve"> se establecen en el </w:t>
      </w:r>
      <w:proofErr w:type="spellStart"/>
      <w:r>
        <w:t>mas</w:t>
      </w:r>
      <w:proofErr w:type="spellEnd"/>
      <w:r>
        <w:t xml:space="preserve"> alto nivel de la organización y luego se transforman en sub</w:t>
      </w:r>
      <w:r w:rsidR="009D4B18">
        <w:t>-</w:t>
      </w:r>
      <w:r>
        <w:t>objetivos para cada área de la organización.</w:t>
      </w:r>
    </w:p>
    <w:p w14:paraId="6391C996" w14:textId="77777777" w:rsidR="00F04680" w:rsidRDefault="00F04680" w:rsidP="00A06131">
      <w:r w:rsidRPr="009D4B18">
        <w:rPr>
          <w:color w:val="099BDD" w:themeColor="text2"/>
        </w:rPr>
        <w:t>Administración por objetivos</w:t>
      </w:r>
      <w:r>
        <w:t>: Es un proceso para el establecimiento de acuerdos mutuos con respecto a los objetivos y al uso de dichos objetivos para evaluar el desempeño de los empleados.</w:t>
      </w:r>
    </w:p>
    <w:p w14:paraId="6AEF5E46" w14:textId="77777777" w:rsidR="009D4B18" w:rsidRDefault="009D4B18" w:rsidP="00A06131">
      <w:r>
        <w:t>Cadena de medios y fines: Los objetivos del nivel alto están ligados a objetivos de nivel bajo, los cuales sirven como medios para su cumplimiento.</w:t>
      </w:r>
    </w:p>
    <w:p w14:paraId="7C009B03" w14:textId="77777777" w:rsidR="00F71D84" w:rsidRDefault="009D4B18" w:rsidP="009D4B18">
      <w:pPr>
        <w:pStyle w:val="Ttulo3"/>
      </w:pPr>
      <w:r>
        <w:t>Objetivos bien diseñados</w:t>
      </w:r>
    </w:p>
    <w:p w14:paraId="3E47BE65" w14:textId="77777777" w:rsidR="00F71D84" w:rsidRPr="00F71D84" w:rsidRDefault="00F71D84" w:rsidP="00F71D84">
      <w:pPr>
        <w:pStyle w:val="Sinespaciado"/>
        <w:numPr>
          <w:ilvl w:val="0"/>
          <w:numId w:val="28"/>
        </w:numPr>
        <w:rPr>
          <w:rFonts w:cs="Arial"/>
        </w:rPr>
      </w:pPr>
      <w:r w:rsidRPr="00F71D84">
        <w:rPr>
          <w:rFonts w:cs="Arial"/>
        </w:rPr>
        <w:t xml:space="preserve">Son </w:t>
      </w:r>
      <w:proofErr w:type="spellStart"/>
      <w:r w:rsidRPr="00F71D84">
        <w:rPr>
          <w:rFonts w:cs="Arial"/>
        </w:rPr>
        <w:t>escritas</w:t>
      </w:r>
      <w:proofErr w:type="spellEnd"/>
      <w:r w:rsidRPr="00F71D84">
        <w:rPr>
          <w:rFonts w:cs="Arial"/>
        </w:rPr>
        <w:t xml:space="preserve"> </w:t>
      </w:r>
      <w:proofErr w:type="spellStart"/>
      <w:r w:rsidRPr="00F71D84">
        <w:rPr>
          <w:rFonts w:cs="Arial"/>
        </w:rPr>
        <w:t>en</w:t>
      </w:r>
      <w:proofErr w:type="spellEnd"/>
      <w:r w:rsidRPr="00F71D84">
        <w:rPr>
          <w:rFonts w:cs="Arial"/>
        </w:rPr>
        <w:t xml:space="preserve"> </w:t>
      </w:r>
      <w:proofErr w:type="spellStart"/>
      <w:r w:rsidRPr="00F71D84">
        <w:rPr>
          <w:rFonts w:cs="Arial"/>
        </w:rPr>
        <w:t>términos</w:t>
      </w:r>
      <w:proofErr w:type="spellEnd"/>
      <w:r w:rsidRPr="00F71D84">
        <w:rPr>
          <w:rFonts w:cs="Arial"/>
        </w:rPr>
        <w:t xml:space="preserve"> de </w:t>
      </w:r>
      <w:proofErr w:type="spellStart"/>
      <w:r w:rsidRPr="00F71D84">
        <w:rPr>
          <w:rFonts w:cs="Arial"/>
        </w:rPr>
        <w:t>resultados</w:t>
      </w:r>
      <w:proofErr w:type="spellEnd"/>
      <w:r w:rsidRPr="00F71D84">
        <w:rPr>
          <w:rFonts w:cs="Arial"/>
        </w:rPr>
        <w:t xml:space="preserve"> </w:t>
      </w:r>
      <w:proofErr w:type="spellStart"/>
      <w:r w:rsidRPr="00F71D84">
        <w:rPr>
          <w:rFonts w:cs="Arial"/>
        </w:rPr>
        <w:t>más</w:t>
      </w:r>
      <w:proofErr w:type="spellEnd"/>
      <w:r w:rsidRPr="00F71D84">
        <w:rPr>
          <w:rFonts w:cs="Arial"/>
        </w:rPr>
        <w:t xml:space="preserve"> que de </w:t>
      </w:r>
      <w:proofErr w:type="spellStart"/>
      <w:r w:rsidRPr="00F71D84">
        <w:rPr>
          <w:rFonts w:cs="Arial"/>
        </w:rPr>
        <w:t>acciones</w:t>
      </w:r>
      <w:proofErr w:type="spellEnd"/>
    </w:p>
    <w:p w14:paraId="61600FB7" w14:textId="77777777" w:rsidR="00F71D84" w:rsidRPr="00F71D84" w:rsidRDefault="00F71D84" w:rsidP="00F71D84">
      <w:pPr>
        <w:pStyle w:val="Sinespaciado"/>
        <w:numPr>
          <w:ilvl w:val="0"/>
          <w:numId w:val="28"/>
        </w:numPr>
        <w:rPr>
          <w:rFonts w:cs="Arial"/>
        </w:rPr>
      </w:pPr>
      <w:r w:rsidRPr="00F71D84">
        <w:rPr>
          <w:rFonts w:cs="Arial"/>
        </w:rPr>
        <w:t xml:space="preserve">Son </w:t>
      </w:r>
      <w:proofErr w:type="spellStart"/>
      <w:r w:rsidRPr="00F71D84">
        <w:rPr>
          <w:rFonts w:cs="Arial"/>
        </w:rPr>
        <w:t>mensurables</w:t>
      </w:r>
      <w:proofErr w:type="spellEnd"/>
      <w:r w:rsidRPr="00F71D84">
        <w:rPr>
          <w:rFonts w:cs="Arial"/>
        </w:rPr>
        <w:t xml:space="preserve"> y </w:t>
      </w:r>
      <w:proofErr w:type="spellStart"/>
      <w:r w:rsidRPr="00F71D84">
        <w:rPr>
          <w:rFonts w:cs="Arial"/>
        </w:rPr>
        <w:t>cuantificables</w:t>
      </w:r>
      <w:proofErr w:type="spellEnd"/>
    </w:p>
    <w:p w14:paraId="3D47D651" w14:textId="77777777" w:rsidR="00F71D84" w:rsidRPr="00F71D84" w:rsidRDefault="00F71D84" w:rsidP="00F71D84">
      <w:pPr>
        <w:pStyle w:val="Sinespaciado"/>
        <w:numPr>
          <w:ilvl w:val="0"/>
          <w:numId w:val="28"/>
        </w:numPr>
        <w:rPr>
          <w:rFonts w:cs="Arial"/>
        </w:rPr>
      </w:pPr>
      <w:proofErr w:type="spellStart"/>
      <w:r w:rsidRPr="00F71D84">
        <w:rPr>
          <w:rFonts w:cs="Arial"/>
        </w:rPr>
        <w:t>Señalan</w:t>
      </w:r>
      <w:proofErr w:type="spellEnd"/>
      <w:r w:rsidRPr="00F71D84">
        <w:rPr>
          <w:rFonts w:cs="Arial"/>
        </w:rPr>
        <w:t xml:space="preserve"> </w:t>
      </w:r>
      <w:proofErr w:type="spellStart"/>
      <w:r w:rsidRPr="00F71D84">
        <w:rPr>
          <w:rFonts w:cs="Arial"/>
        </w:rPr>
        <w:t>claramente</w:t>
      </w:r>
      <w:proofErr w:type="spellEnd"/>
      <w:r w:rsidRPr="00F71D84">
        <w:rPr>
          <w:rFonts w:cs="Arial"/>
        </w:rPr>
        <w:t xml:space="preserve"> sus </w:t>
      </w:r>
      <w:proofErr w:type="spellStart"/>
      <w:r w:rsidRPr="00F71D84">
        <w:rPr>
          <w:rFonts w:cs="Arial"/>
        </w:rPr>
        <w:t>plazos</w:t>
      </w:r>
      <w:proofErr w:type="spellEnd"/>
    </w:p>
    <w:p w14:paraId="07F5BE6A" w14:textId="77777777" w:rsidR="00F71D84" w:rsidRPr="00F71D84" w:rsidRDefault="00F71D84" w:rsidP="00F71D84">
      <w:pPr>
        <w:pStyle w:val="Sinespaciado"/>
        <w:numPr>
          <w:ilvl w:val="0"/>
          <w:numId w:val="28"/>
        </w:numPr>
        <w:rPr>
          <w:rFonts w:cs="Arial"/>
        </w:rPr>
      </w:pPr>
      <w:r w:rsidRPr="00F71D84">
        <w:rPr>
          <w:rFonts w:cs="Arial"/>
        </w:rPr>
        <w:t xml:space="preserve">Son </w:t>
      </w:r>
      <w:proofErr w:type="spellStart"/>
      <w:r w:rsidRPr="00F71D84">
        <w:rPr>
          <w:rFonts w:cs="Arial"/>
        </w:rPr>
        <w:t>difíciles</w:t>
      </w:r>
      <w:proofErr w:type="spellEnd"/>
      <w:r w:rsidRPr="00F71D84">
        <w:rPr>
          <w:rFonts w:cs="Arial"/>
        </w:rPr>
        <w:t xml:space="preserve"> </w:t>
      </w:r>
      <w:proofErr w:type="spellStart"/>
      <w:r w:rsidRPr="00F71D84">
        <w:rPr>
          <w:rFonts w:cs="Arial"/>
        </w:rPr>
        <w:t>pero</w:t>
      </w:r>
      <w:proofErr w:type="spellEnd"/>
      <w:r w:rsidRPr="00F71D84">
        <w:rPr>
          <w:rFonts w:cs="Arial"/>
        </w:rPr>
        <w:t xml:space="preserve"> </w:t>
      </w:r>
      <w:proofErr w:type="spellStart"/>
      <w:r w:rsidRPr="00F71D84">
        <w:rPr>
          <w:rFonts w:cs="Arial"/>
        </w:rPr>
        <w:t>asequibles</w:t>
      </w:r>
      <w:proofErr w:type="spellEnd"/>
    </w:p>
    <w:p w14:paraId="7996ABF1" w14:textId="77777777" w:rsidR="00F71D84" w:rsidRPr="00F71D84" w:rsidRDefault="00F71D84" w:rsidP="00F71D84">
      <w:pPr>
        <w:pStyle w:val="Sinespaciado"/>
        <w:numPr>
          <w:ilvl w:val="0"/>
          <w:numId w:val="28"/>
        </w:numPr>
        <w:rPr>
          <w:rFonts w:cs="Arial"/>
        </w:rPr>
      </w:pPr>
      <w:r w:rsidRPr="00F71D84">
        <w:rPr>
          <w:rFonts w:cs="Arial"/>
        </w:rPr>
        <w:t xml:space="preserve">Se </w:t>
      </w:r>
      <w:proofErr w:type="spellStart"/>
      <w:r w:rsidRPr="00F71D84">
        <w:rPr>
          <w:rFonts w:cs="Arial"/>
        </w:rPr>
        <w:t>ponen</w:t>
      </w:r>
      <w:proofErr w:type="spellEnd"/>
      <w:r w:rsidRPr="00F71D84">
        <w:rPr>
          <w:rFonts w:cs="Arial"/>
        </w:rPr>
        <w:t xml:space="preserve"> por </w:t>
      </w:r>
      <w:proofErr w:type="spellStart"/>
      <w:r w:rsidRPr="00F71D84">
        <w:rPr>
          <w:rFonts w:cs="Arial"/>
        </w:rPr>
        <w:t>escrito</w:t>
      </w:r>
      <w:proofErr w:type="spellEnd"/>
    </w:p>
    <w:p w14:paraId="244F28AD" w14:textId="77777777" w:rsidR="00F71D84" w:rsidRDefault="00F71D84" w:rsidP="00F71D84">
      <w:pPr>
        <w:pStyle w:val="Sinespaciado"/>
        <w:numPr>
          <w:ilvl w:val="0"/>
          <w:numId w:val="28"/>
        </w:numPr>
        <w:rPr>
          <w:rFonts w:cs="Arial"/>
        </w:rPr>
      </w:pPr>
      <w:r w:rsidRPr="00F71D84">
        <w:rPr>
          <w:rFonts w:cs="Arial"/>
        </w:rPr>
        <w:t xml:space="preserve">Se </w:t>
      </w:r>
      <w:proofErr w:type="spellStart"/>
      <w:r w:rsidRPr="00F71D84">
        <w:rPr>
          <w:rFonts w:cs="Arial"/>
        </w:rPr>
        <w:t>comunican</w:t>
      </w:r>
      <w:proofErr w:type="spellEnd"/>
      <w:r w:rsidRPr="00F71D84">
        <w:rPr>
          <w:rFonts w:cs="Arial"/>
        </w:rPr>
        <w:t xml:space="preserve"> a </w:t>
      </w:r>
      <w:proofErr w:type="spellStart"/>
      <w:r w:rsidRPr="00F71D84">
        <w:rPr>
          <w:rFonts w:cs="Arial"/>
        </w:rPr>
        <w:t>todos</w:t>
      </w:r>
      <w:proofErr w:type="spellEnd"/>
      <w:r w:rsidRPr="00F71D84">
        <w:rPr>
          <w:rFonts w:cs="Arial"/>
        </w:rPr>
        <w:t xml:space="preserve"> los </w:t>
      </w:r>
      <w:proofErr w:type="spellStart"/>
      <w:r w:rsidRPr="00F71D84">
        <w:rPr>
          <w:rFonts w:cs="Arial"/>
        </w:rPr>
        <w:t>medios</w:t>
      </w:r>
      <w:proofErr w:type="spellEnd"/>
      <w:r w:rsidRPr="00F71D84">
        <w:rPr>
          <w:rFonts w:cs="Arial"/>
        </w:rPr>
        <w:t xml:space="preserve"> de la </w:t>
      </w:r>
      <w:proofErr w:type="spellStart"/>
      <w:r w:rsidRPr="00F71D84">
        <w:rPr>
          <w:rFonts w:cs="Arial"/>
        </w:rPr>
        <w:t>organización</w:t>
      </w:r>
      <w:proofErr w:type="spellEnd"/>
    </w:p>
    <w:p w14:paraId="0BD82C86" w14:textId="77777777" w:rsidR="00F71D84" w:rsidRDefault="009D4B18" w:rsidP="009D4B18">
      <w:pPr>
        <w:pStyle w:val="Ttulo3"/>
      </w:pPr>
      <w:r>
        <w:t>Pasos para establecer objetivos</w:t>
      </w:r>
    </w:p>
    <w:p w14:paraId="7F30C294" w14:textId="77777777" w:rsidR="00F71D84" w:rsidRDefault="00F71D84" w:rsidP="00F71D84">
      <w:pPr>
        <w:pStyle w:val="Sinespaciado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</w:rPr>
        <w:t>Revisar</w:t>
      </w:r>
      <w:proofErr w:type="spellEnd"/>
      <w:r>
        <w:rPr>
          <w:rFonts w:cs="Arial"/>
        </w:rPr>
        <w:t xml:space="preserve"> la </w:t>
      </w:r>
      <w:proofErr w:type="spellStart"/>
      <w:r>
        <w:rPr>
          <w:rFonts w:cs="Arial"/>
        </w:rPr>
        <w:t>mision</w:t>
      </w:r>
      <w:proofErr w:type="spellEnd"/>
      <w:r>
        <w:rPr>
          <w:rFonts w:cs="Arial"/>
        </w:rPr>
        <w:t xml:space="preserve"> de la </w:t>
      </w:r>
      <w:proofErr w:type="spellStart"/>
      <w:r>
        <w:rPr>
          <w:rFonts w:cs="Arial"/>
        </w:rPr>
        <w:t>organizacion</w:t>
      </w:r>
      <w:proofErr w:type="spellEnd"/>
      <w:r>
        <w:rPr>
          <w:rFonts w:cs="Arial"/>
        </w:rPr>
        <w:t xml:space="preserve"> o el </w:t>
      </w:r>
      <w:proofErr w:type="spellStart"/>
      <w:r>
        <w:rPr>
          <w:rFonts w:cs="Arial"/>
        </w:rPr>
        <w:t>proposito</w:t>
      </w:r>
      <w:proofErr w:type="spellEnd"/>
      <w:r>
        <w:rPr>
          <w:rFonts w:cs="Arial"/>
        </w:rPr>
        <w:t>.</w:t>
      </w:r>
    </w:p>
    <w:p w14:paraId="0CA5A6EC" w14:textId="77777777" w:rsidR="00F71D84" w:rsidRDefault="00F71D84" w:rsidP="00F71D84">
      <w:pPr>
        <w:pStyle w:val="Sinespaciado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</w:rPr>
        <w:t>Evaluar</w:t>
      </w:r>
      <w:proofErr w:type="spellEnd"/>
      <w:r>
        <w:rPr>
          <w:rFonts w:cs="Arial"/>
        </w:rPr>
        <w:t xml:space="preserve"> los </w:t>
      </w:r>
      <w:proofErr w:type="spellStart"/>
      <w:r>
        <w:rPr>
          <w:rFonts w:cs="Arial"/>
        </w:rPr>
        <w:t>recursos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disponibles</w:t>
      </w:r>
      <w:proofErr w:type="spellEnd"/>
      <w:r>
        <w:rPr>
          <w:rFonts w:cs="Arial"/>
        </w:rPr>
        <w:t>.</w:t>
      </w:r>
    </w:p>
    <w:p w14:paraId="4A0168A7" w14:textId="77777777" w:rsidR="00F71D84" w:rsidRPr="00F71D84" w:rsidRDefault="00F71D84" w:rsidP="005A25BD">
      <w:pPr>
        <w:pStyle w:val="Sinespaciado"/>
        <w:numPr>
          <w:ilvl w:val="0"/>
          <w:numId w:val="29"/>
        </w:numPr>
        <w:rPr>
          <w:lang w:val="es-AR"/>
        </w:rPr>
      </w:pPr>
      <w:proofErr w:type="spellStart"/>
      <w:r w:rsidRPr="00F71D84">
        <w:rPr>
          <w:rFonts w:cs="Arial"/>
        </w:rPr>
        <w:t>Determinar</w:t>
      </w:r>
      <w:proofErr w:type="spellEnd"/>
      <w:r w:rsidRPr="00F71D84">
        <w:rPr>
          <w:rFonts w:cs="Arial"/>
        </w:rPr>
        <w:t xml:space="preserve"> los </w:t>
      </w:r>
      <w:proofErr w:type="spellStart"/>
      <w:r w:rsidRPr="00F71D84">
        <w:rPr>
          <w:rFonts w:cs="Arial"/>
        </w:rPr>
        <w:t>objetivos</w:t>
      </w:r>
      <w:proofErr w:type="spellEnd"/>
      <w:r w:rsidRPr="00F71D84">
        <w:rPr>
          <w:rFonts w:cs="Arial"/>
        </w:rPr>
        <w:t xml:space="preserve"> </w:t>
      </w:r>
      <w:proofErr w:type="spellStart"/>
      <w:r w:rsidRPr="00F71D84">
        <w:rPr>
          <w:rFonts w:cs="Arial"/>
        </w:rPr>
        <w:t>inidividualmente</w:t>
      </w:r>
      <w:proofErr w:type="spellEnd"/>
      <w:r w:rsidRPr="00F71D84">
        <w:rPr>
          <w:rFonts w:cs="Arial"/>
        </w:rPr>
        <w:t xml:space="preserve"> o con </w:t>
      </w:r>
      <w:proofErr w:type="spellStart"/>
      <w:r w:rsidRPr="00F71D84">
        <w:rPr>
          <w:rFonts w:cs="Arial"/>
        </w:rPr>
        <w:t>información</w:t>
      </w:r>
      <w:proofErr w:type="spellEnd"/>
      <w:r w:rsidRPr="00F71D84">
        <w:rPr>
          <w:rFonts w:cs="Arial"/>
        </w:rPr>
        <w:t xml:space="preserve"> de </w:t>
      </w:r>
      <w:proofErr w:type="spellStart"/>
      <w:r w:rsidRPr="00F71D84">
        <w:rPr>
          <w:rFonts w:cs="Arial"/>
        </w:rPr>
        <w:t>otros</w:t>
      </w:r>
      <w:proofErr w:type="spellEnd"/>
      <w:r w:rsidRPr="00F71D84">
        <w:rPr>
          <w:rFonts w:cs="Arial"/>
        </w:rPr>
        <w:t>.</w:t>
      </w:r>
    </w:p>
    <w:p w14:paraId="33189BFF" w14:textId="77777777" w:rsidR="00F71D84" w:rsidRPr="00F71D84" w:rsidRDefault="00F71D84" w:rsidP="005A25BD">
      <w:pPr>
        <w:pStyle w:val="Sinespaciado"/>
        <w:numPr>
          <w:ilvl w:val="0"/>
          <w:numId w:val="29"/>
        </w:numPr>
        <w:rPr>
          <w:lang w:val="es-AR"/>
        </w:rPr>
      </w:pPr>
      <w:proofErr w:type="spellStart"/>
      <w:r>
        <w:rPr>
          <w:rFonts w:cs="Arial"/>
        </w:rPr>
        <w:t>Escribir</w:t>
      </w:r>
      <w:proofErr w:type="spellEnd"/>
      <w:r>
        <w:rPr>
          <w:rFonts w:cs="Arial"/>
        </w:rPr>
        <w:t xml:space="preserve"> los </w:t>
      </w:r>
      <w:proofErr w:type="spellStart"/>
      <w:r>
        <w:rPr>
          <w:rFonts w:cs="Arial"/>
        </w:rPr>
        <w:t>objetivos</w:t>
      </w:r>
      <w:proofErr w:type="spellEnd"/>
      <w:r>
        <w:rPr>
          <w:rFonts w:cs="Arial"/>
        </w:rPr>
        <w:t xml:space="preserve"> y </w:t>
      </w:r>
      <w:proofErr w:type="spellStart"/>
      <w:r>
        <w:rPr>
          <w:rFonts w:cs="Arial"/>
        </w:rPr>
        <w:t>comunicarlos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todos</w:t>
      </w:r>
      <w:proofErr w:type="spellEnd"/>
      <w:r>
        <w:rPr>
          <w:rFonts w:cs="Arial"/>
        </w:rPr>
        <w:t xml:space="preserve"> los que </w:t>
      </w:r>
      <w:proofErr w:type="spellStart"/>
      <w:r>
        <w:rPr>
          <w:rFonts w:cs="Arial"/>
        </w:rPr>
        <w:t>deben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saberlos</w:t>
      </w:r>
      <w:proofErr w:type="spellEnd"/>
    </w:p>
    <w:p w14:paraId="52254A7F" w14:textId="77777777" w:rsidR="00F71D84" w:rsidRPr="005A25BD" w:rsidRDefault="00F71D84" w:rsidP="005A25BD">
      <w:pPr>
        <w:pStyle w:val="Sinespaciado"/>
        <w:numPr>
          <w:ilvl w:val="0"/>
          <w:numId w:val="29"/>
        </w:numPr>
        <w:rPr>
          <w:lang w:val="es-AR"/>
        </w:rPr>
      </w:pPr>
      <w:proofErr w:type="spellStart"/>
      <w:r>
        <w:rPr>
          <w:rFonts w:cs="Arial"/>
        </w:rPr>
        <w:t>Revisar</w:t>
      </w:r>
      <w:proofErr w:type="spellEnd"/>
      <w:r>
        <w:rPr>
          <w:rFonts w:cs="Arial"/>
        </w:rPr>
        <w:t xml:space="preserve"> los </w:t>
      </w:r>
      <w:proofErr w:type="spellStart"/>
      <w:r>
        <w:rPr>
          <w:rFonts w:cs="Arial"/>
        </w:rPr>
        <w:t>resultados</w:t>
      </w:r>
      <w:proofErr w:type="spellEnd"/>
      <w:r>
        <w:rPr>
          <w:rFonts w:cs="Arial"/>
        </w:rPr>
        <w:t xml:space="preserve"> y </w:t>
      </w:r>
      <w:proofErr w:type="spellStart"/>
      <w:r>
        <w:rPr>
          <w:rFonts w:cs="Arial"/>
        </w:rPr>
        <w:t>si</w:t>
      </w:r>
      <w:proofErr w:type="spellEnd"/>
      <w:r>
        <w:rPr>
          <w:rFonts w:cs="Arial"/>
        </w:rPr>
        <w:t xml:space="preserve"> los </w:t>
      </w:r>
      <w:proofErr w:type="spellStart"/>
      <w:r>
        <w:rPr>
          <w:rFonts w:cs="Arial"/>
        </w:rPr>
        <w:t>objetivos</w:t>
      </w:r>
      <w:proofErr w:type="spellEnd"/>
      <w:r>
        <w:rPr>
          <w:rFonts w:cs="Arial"/>
        </w:rPr>
        <w:t xml:space="preserve"> se </w:t>
      </w:r>
      <w:proofErr w:type="spellStart"/>
      <w:r>
        <w:rPr>
          <w:rFonts w:cs="Arial"/>
        </w:rPr>
        <w:t>estan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cumpliendo</w:t>
      </w:r>
      <w:proofErr w:type="spellEnd"/>
      <w:r>
        <w:rPr>
          <w:rFonts w:cs="Arial"/>
        </w:rPr>
        <w:t>.</w:t>
      </w:r>
    </w:p>
    <w:p w14:paraId="7BA7C133" w14:textId="77777777" w:rsidR="005A25BD" w:rsidRPr="005A25BD" w:rsidRDefault="005A25BD" w:rsidP="005A25BD">
      <w:pPr>
        <w:rPr>
          <w:u w:val="single"/>
          <w:lang w:val="es-ES"/>
        </w:rPr>
      </w:pPr>
      <w:r w:rsidRPr="005A25BD">
        <w:rPr>
          <w:u w:val="single"/>
          <w:lang w:val="es-ES"/>
        </w:rPr>
        <w:t>Críticas a la planeación:</w:t>
      </w:r>
    </w:p>
    <w:p w14:paraId="6DABC446" w14:textId="77777777" w:rsidR="005A25BD" w:rsidRPr="005A25BD" w:rsidRDefault="005A25BD" w:rsidP="005A25BD">
      <w:pPr>
        <w:pStyle w:val="Prrafodelista"/>
        <w:numPr>
          <w:ilvl w:val="0"/>
          <w:numId w:val="30"/>
        </w:numPr>
        <w:rPr>
          <w:lang w:val="es-ES"/>
        </w:rPr>
      </w:pPr>
      <w:r w:rsidRPr="005A25BD">
        <w:rPr>
          <w:lang w:val="es-ES"/>
        </w:rPr>
        <w:t>La planeación produce rigidez: Es cuando los gerentes se atañen al extremo al plan sin tener en cuenta el entorno</w:t>
      </w:r>
    </w:p>
    <w:p w14:paraId="7195B048" w14:textId="77777777" w:rsidR="005A25BD" w:rsidRPr="005A25BD" w:rsidRDefault="005A25BD" w:rsidP="005A25BD">
      <w:pPr>
        <w:pStyle w:val="Prrafodelista"/>
        <w:numPr>
          <w:ilvl w:val="0"/>
          <w:numId w:val="30"/>
        </w:numPr>
        <w:rPr>
          <w:lang w:val="es-ES"/>
        </w:rPr>
      </w:pPr>
      <w:r w:rsidRPr="005A25BD">
        <w:rPr>
          <w:lang w:val="es-ES"/>
        </w:rPr>
        <w:t>No se puede trazar planes para un entorno dinámico</w:t>
      </w:r>
    </w:p>
    <w:p w14:paraId="1698A7EE" w14:textId="77777777" w:rsidR="005A25BD" w:rsidRPr="005A25BD" w:rsidRDefault="005A25BD" w:rsidP="005A25BD">
      <w:pPr>
        <w:pStyle w:val="Prrafodelista"/>
        <w:numPr>
          <w:ilvl w:val="0"/>
          <w:numId w:val="30"/>
        </w:numPr>
        <w:rPr>
          <w:lang w:val="es-ES"/>
        </w:rPr>
      </w:pPr>
      <w:r w:rsidRPr="005A25BD">
        <w:rPr>
          <w:lang w:val="es-ES"/>
        </w:rPr>
        <w:t>Los planes formales no sustituyen la creatividad y la intuición: Reducen a ambas a una especie de rutina programada</w:t>
      </w:r>
    </w:p>
    <w:p w14:paraId="796F0CFB" w14:textId="77777777" w:rsidR="005A25BD" w:rsidRPr="005A25BD" w:rsidRDefault="005A25BD" w:rsidP="005A25BD">
      <w:pPr>
        <w:pStyle w:val="Prrafodelista"/>
        <w:numPr>
          <w:ilvl w:val="0"/>
          <w:numId w:val="30"/>
        </w:numPr>
        <w:rPr>
          <w:rFonts w:cs="Arial"/>
        </w:rPr>
      </w:pPr>
      <w:r w:rsidRPr="005A25BD">
        <w:rPr>
          <w:rFonts w:cs="Arial"/>
        </w:rPr>
        <w:t>La planeación hace que los gerentes centren su atención en la competencia de hoy, no en la supervivencia del mañana</w:t>
      </w:r>
    </w:p>
    <w:p w14:paraId="3451E9E0" w14:textId="77777777" w:rsidR="009D4B18" w:rsidRPr="009D4B18" w:rsidRDefault="005A25BD" w:rsidP="009D4B18">
      <w:pPr>
        <w:pStyle w:val="Prrafodelista"/>
        <w:numPr>
          <w:ilvl w:val="0"/>
          <w:numId w:val="30"/>
        </w:numPr>
        <w:rPr>
          <w:rFonts w:cs="Arial"/>
        </w:rPr>
      </w:pPr>
      <w:r w:rsidRPr="005A25BD">
        <w:rPr>
          <w:rFonts w:cs="Arial"/>
        </w:rPr>
        <w:t>La planeación formal refuerza el éxito lo que puede llevar al fracaso: El éxito genera una falsa sensación de seguridad</w:t>
      </w:r>
    </w:p>
    <w:p w14:paraId="45861768" w14:textId="77777777" w:rsidR="005A25BD" w:rsidRDefault="005A25BD" w:rsidP="005A25BD">
      <w:pPr>
        <w:pStyle w:val="Ttulo1"/>
      </w:pPr>
      <w:r>
        <w:t>Administración estratégica</w:t>
      </w:r>
    </w:p>
    <w:p w14:paraId="443CD33D" w14:textId="77777777" w:rsidR="009D4B18" w:rsidRDefault="005A25BD" w:rsidP="005A25BD">
      <w:pPr>
        <w:pStyle w:val="Sinespaciado"/>
        <w:rPr>
          <w:lang w:val="es-AR"/>
        </w:rPr>
      </w:pPr>
      <w:r>
        <w:rPr>
          <w:lang w:val="es-AR"/>
        </w:rPr>
        <w:t>Es lo que hacen los gerentes para desarrollar las estrategias de una organización.</w:t>
      </w:r>
    </w:p>
    <w:p w14:paraId="6C80988F" w14:textId="77777777" w:rsidR="009D4B18" w:rsidRDefault="005A25BD" w:rsidP="005A25BD">
      <w:pPr>
        <w:pStyle w:val="Sinespaciado"/>
        <w:rPr>
          <w:lang w:val="es-AR"/>
        </w:rPr>
      </w:pPr>
      <w:r>
        <w:rPr>
          <w:lang w:val="es-AR"/>
        </w:rPr>
        <w:lastRenderedPageBreak/>
        <w:t xml:space="preserve"> Las estrategias </w:t>
      </w:r>
      <w:r w:rsidR="009D4B18">
        <w:rPr>
          <w:lang w:val="es-AR"/>
        </w:rPr>
        <w:t xml:space="preserve">de una organización </w:t>
      </w:r>
      <w:r>
        <w:rPr>
          <w:lang w:val="es-AR"/>
        </w:rPr>
        <w:t xml:space="preserve">son los planes </w:t>
      </w:r>
      <w:r w:rsidR="009D4B18">
        <w:rPr>
          <w:lang w:val="es-AR"/>
        </w:rPr>
        <w:t>respecto a la manera en que la organización hará cualquier cosa que sea necesario hacer en el negocio, como competir exitosamente, y como atraer y satisfacer a sus clientes con el objeto de lograr sus objetivos.</w:t>
      </w:r>
    </w:p>
    <w:p w14:paraId="1C699824" w14:textId="77777777" w:rsidR="002E57F2" w:rsidRDefault="002E57F2" w:rsidP="005A25BD">
      <w:pPr>
        <w:pStyle w:val="Sinespaciado"/>
        <w:rPr>
          <w:lang w:val="es-AR"/>
        </w:rPr>
      </w:pPr>
      <w:r>
        <w:rPr>
          <w:lang w:val="es-AR"/>
        </w:rPr>
        <w:t>Modelo de negocio: Es la manera en que la compañía va a ganar dinero.</w:t>
      </w:r>
    </w:p>
    <w:p w14:paraId="19FE7007" w14:textId="77777777" w:rsidR="002E57F2" w:rsidRDefault="002E57F2" w:rsidP="002E57F2">
      <w:pPr>
        <w:pStyle w:val="Ttulo3"/>
      </w:pPr>
      <w:r>
        <w:t>proceso de administración estratégica</w:t>
      </w:r>
    </w:p>
    <w:p w14:paraId="511C72F1" w14:textId="77777777" w:rsidR="002E57F2" w:rsidRPr="00B1626C" w:rsidRDefault="002E57F2" w:rsidP="002E57F2">
      <w:r w:rsidRPr="00B1626C">
        <w:t>Es un proceso de seis pasos que abarca la planeación estratégica, la implementación y la evaluación</w:t>
      </w:r>
    </w:p>
    <w:p w14:paraId="4B725C72" w14:textId="77777777" w:rsidR="006B6C64" w:rsidRPr="00B1626C" w:rsidRDefault="006B6C64" w:rsidP="006B6C64">
      <w:pPr>
        <w:pStyle w:val="Sinespaciado"/>
        <w:numPr>
          <w:ilvl w:val="0"/>
          <w:numId w:val="32"/>
        </w:numPr>
        <w:rPr>
          <w:u w:val="single"/>
          <w:lang w:val="es-AR"/>
        </w:rPr>
      </w:pPr>
      <w:r w:rsidRPr="00B1626C">
        <w:rPr>
          <w:lang w:val="es-AR"/>
        </w:rPr>
        <w:t xml:space="preserve">Identificar la </w:t>
      </w:r>
      <w:proofErr w:type="spellStart"/>
      <w:r w:rsidRPr="00B1626C">
        <w:rPr>
          <w:lang w:val="es-AR"/>
        </w:rPr>
        <w:t>mision</w:t>
      </w:r>
      <w:proofErr w:type="spellEnd"/>
      <w:r w:rsidRPr="00B1626C">
        <w:rPr>
          <w:lang w:val="es-AR"/>
        </w:rPr>
        <w:t xml:space="preserve"> </w:t>
      </w:r>
      <w:r w:rsidR="002E57F2" w:rsidRPr="00B1626C">
        <w:rPr>
          <w:lang w:val="es-AR"/>
        </w:rPr>
        <w:t>(Declaración del propósito de una organización)</w:t>
      </w:r>
      <w:r w:rsidRPr="00B1626C">
        <w:rPr>
          <w:lang w:val="es-AR"/>
        </w:rPr>
        <w:t>actual, objetivos y estrategias</w:t>
      </w:r>
    </w:p>
    <w:p w14:paraId="7D515388" w14:textId="77777777" w:rsidR="006B6C64" w:rsidRPr="00B1626C" w:rsidRDefault="002E57F2" w:rsidP="006B6C64">
      <w:pPr>
        <w:pStyle w:val="Sinespaciado"/>
        <w:numPr>
          <w:ilvl w:val="0"/>
          <w:numId w:val="32"/>
        </w:numPr>
        <w:rPr>
          <w:b/>
          <w:color w:val="099BDD" w:themeColor="text2"/>
          <w:u w:val="single"/>
          <w:lang w:val="es-AR"/>
        </w:rPr>
      </w:pPr>
      <w:r w:rsidRPr="00B1626C">
        <w:rPr>
          <w:b/>
          <w:noProof/>
          <w:color w:val="099BDD" w:themeColor="text2"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EC6D95" wp14:editId="5B34F546">
                <wp:simplePos x="0" y="0"/>
                <wp:positionH relativeFrom="column">
                  <wp:posOffset>2121967</wp:posOffset>
                </wp:positionH>
                <wp:positionV relativeFrom="paragraph">
                  <wp:posOffset>155468</wp:posOffset>
                </wp:positionV>
                <wp:extent cx="181155" cy="327804"/>
                <wp:effectExtent l="0" t="0" r="28575" b="15240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32780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5FE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5" o:spid="_x0000_s1026" type="#_x0000_t88" style="position:absolute;margin-left:167.1pt;margin-top:12.25pt;width:14.25pt;height:25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" adj="995" strokecolor="#099bdd [3215]" strokeweight="1pt"/>
            </w:pict>
          </mc:Fallback>
        </mc:AlternateContent>
      </w:r>
      <w:r w:rsidRPr="00B1626C">
        <w:rPr>
          <w:b/>
          <w:noProof/>
          <w:color w:val="099BDD" w:themeColor="text2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9B259EB" wp14:editId="6A305DE4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4545965" cy="482600"/>
                <wp:effectExtent l="0" t="0" r="6985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96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2DFA" w14:textId="77777777" w:rsidR="007D540F" w:rsidRPr="002E57F2" w:rsidRDefault="007D540F">
                            <w:pPr>
                              <w:rPr>
                                <w:b/>
                              </w:rPr>
                            </w:pPr>
                            <w:r w:rsidRPr="002E57F2">
                              <w:rPr>
                                <w:b/>
                                <w:color w:val="D60E72" w:themeColor="accent4" w:themeShade="BF"/>
                              </w:rPr>
                              <w:t>F</w:t>
                            </w:r>
                            <w:r w:rsidRPr="002E57F2">
                              <w:rPr>
                                <w:b/>
                                <w:color w:val="099BDD" w:themeColor="text2"/>
                              </w:rPr>
                              <w:t>O</w:t>
                            </w:r>
                            <w:r w:rsidRPr="002E57F2">
                              <w:rPr>
                                <w:b/>
                                <w:color w:val="D60E72" w:themeColor="accent4" w:themeShade="BF"/>
                              </w:rPr>
                              <w:t>D</w:t>
                            </w:r>
                            <w:r w:rsidRPr="002E57F2">
                              <w:rPr>
                                <w:b/>
                                <w:color w:val="099BDD" w:themeColor="text2"/>
                              </w:rPr>
                              <w:t>A</w:t>
                            </w:r>
                            <w:r w:rsidRPr="002E57F2">
                              <w:rPr>
                                <w:b/>
                              </w:rPr>
                              <w:t xml:space="preserve"> (</w:t>
                            </w:r>
                            <w:r w:rsidRPr="002E57F2">
                              <w:rPr>
                                <w:b/>
                                <w:color w:val="D60E72" w:themeColor="accent4" w:themeShade="BF"/>
                              </w:rPr>
                              <w:t>Fortalezas</w:t>
                            </w:r>
                            <w:r w:rsidRPr="002E57F2">
                              <w:rPr>
                                <w:b/>
                              </w:rPr>
                              <w:t xml:space="preserve"> </w:t>
                            </w:r>
                            <w:r w:rsidRPr="002E57F2">
                              <w:rPr>
                                <w:b/>
                                <w:color w:val="099BDD" w:themeColor="text2"/>
                              </w:rPr>
                              <w:t>Oportunidades</w:t>
                            </w:r>
                            <w:r w:rsidRPr="002E57F2">
                              <w:rPr>
                                <w:b/>
                              </w:rPr>
                              <w:t xml:space="preserve"> </w:t>
                            </w:r>
                            <w:r w:rsidRPr="002E57F2">
                              <w:rPr>
                                <w:b/>
                                <w:color w:val="D60E72" w:themeColor="accent4" w:themeShade="BF"/>
                              </w:rPr>
                              <w:t>Debilidade</w:t>
                            </w:r>
                            <w:r w:rsidRPr="002E57F2">
                              <w:rPr>
                                <w:b/>
                              </w:rPr>
                              <w:t xml:space="preserve">s </w:t>
                            </w:r>
                            <w:r w:rsidRPr="002E57F2">
                              <w:rPr>
                                <w:b/>
                                <w:color w:val="099BDD" w:themeColor="text2"/>
                              </w:rPr>
                              <w:t>Amenazas</w:t>
                            </w:r>
                            <w:r w:rsidRPr="002E57F2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swot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8238" id="_x0000_s1048" type="#_x0000_t202" style="position:absolute;left:0;text-align:left;margin-left:306.75pt;margin-top:8.15pt;width:357.95pt;height:38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" stroked="f">
                <v:textbox>
                  <w:txbxContent>
                    <w:p w:rsidR="007D540F" w:rsidRPr="002E57F2" w:rsidRDefault="007D540F">
                      <w:pPr>
                        <w:rPr>
                          <w:b/>
                        </w:rPr>
                      </w:pPr>
                      <w:r w:rsidRPr="002E57F2">
                        <w:rPr>
                          <w:b/>
                          <w:color w:val="D60E72" w:themeColor="accent4" w:themeShade="BF"/>
                        </w:rPr>
                        <w:t>F</w:t>
                      </w:r>
                      <w:r w:rsidRPr="002E57F2">
                        <w:rPr>
                          <w:b/>
                          <w:color w:val="099BDD" w:themeColor="text2"/>
                        </w:rPr>
                        <w:t>O</w:t>
                      </w:r>
                      <w:r w:rsidRPr="002E57F2">
                        <w:rPr>
                          <w:b/>
                          <w:color w:val="D60E72" w:themeColor="accent4" w:themeShade="BF"/>
                        </w:rPr>
                        <w:t>D</w:t>
                      </w:r>
                      <w:r w:rsidRPr="002E57F2">
                        <w:rPr>
                          <w:b/>
                          <w:color w:val="099BDD" w:themeColor="text2"/>
                        </w:rPr>
                        <w:t>A</w:t>
                      </w:r>
                      <w:r w:rsidRPr="002E57F2">
                        <w:rPr>
                          <w:b/>
                        </w:rPr>
                        <w:t xml:space="preserve"> (</w:t>
                      </w:r>
                      <w:r w:rsidRPr="002E57F2">
                        <w:rPr>
                          <w:b/>
                          <w:color w:val="D60E72" w:themeColor="accent4" w:themeShade="BF"/>
                        </w:rPr>
                        <w:t>Fortalezas</w:t>
                      </w:r>
                      <w:r w:rsidRPr="002E57F2">
                        <w:rPr>
                          <w:b/>
                        </w:rPr>
                        <w:t xml:space="preserve"> </w:t>
                      </w:r>
                      <w:r w:rsidRPr="002E57F2">
                        <w:rPr>
                          <w:b/>
                          <w:color w:val="099BDD" w:themeColor="text2"/>
                        </w:rPr>
                        <w:t>Oportunidades</w:t>
                      </w:r>
                      <w:r w:rsidRPr="002E57F2">
                        <w:rPr>
                          <w:b/>
                        </w:rPr>
                        <w:t xml:space="preserve"> </w:t>
                      </w:r>
                      <w:r w:rsidRPr="002E57F2">
                        <w:rPr>
                          <w:b/>
                          <w:color w:val="D60E72" w:themeColor="accent4" w:themeShade="BF"/>
                        </w:rPr>
                        <w:t>Debilidade</w:t>
                      </w:r>
                      <w:r w:rsidRPr="002E57F2">
                        <w:rPr>
                          <w:b/>
                        </w:rPr>
                        <w:t xml:space="preserve">s </w:t>
                      </w:r>
                      <w:r w:rsidRPr="002E57F2">
                        <w:rPr>
                          <w:b/>
                          <w:color w:val="099BDD" w:themeColor="text2"/>
                        </w:rPr>
                        <w:t>Amenazas</w:t>
                      </w:r>
                      <w:r w:rsidRPr="002E57F2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swot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626C">
        <w:rPr>
          <w:b/>
          <w:color w:val="099BDD" w:themeColor="text2"/>
          <w:lang w:val="es-AR"/>
        </w:rPr>
        <w:t>Realizar un análisis externo</w:t>
      </w:r>
    </w:p>
    <w:p w14:paraId="33FE8B9B" w14:textId="77777777" w:rsidR="006B6C64" w:rsidRPr="00B1626C" w:rsidRDefault="009B46A9" w:rsidP="006B6C64">
      <w:pPr>
        <w:pStyle w:val="Sinespaciado"/>
        <w:numPr>
          <w:ilvl w:val="0"/>
          <w:numId w:val="32"/>
        </w:numPr>
        <w:rPr>
          <w:b/>
          <w:color w:val="D60E72" w:themeColor="accent4" w:themeShade="BF"/>
          <w:u w:val="single"/>
          <w:lang w:val="es-AR"/>
        </w:rPr>
      </w:pPr>
      <w:r w:rsidRPr="00B1626C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C8EE5A5" wp14:editId="710CC168">
                <wp:simplePos x="0" y="0"/>
                <wp:positionH relativeFrom="page">
                  <wp:align>right</wp:align>
                </wp:positionH>
                <wp:positionV relativeFrom="paragraph">
                  <wp:posOffset>153191</wp:posOffset>
                </wp:positionV>
                <wp:extent cx="4985385" cy="974725"/>
                <wp:effectExtent l="0" t="0" r="24765" b="158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97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C824" w14:textId="77777777" w:rsidR="007D540F" w:rsidRPr="009B46A9" w:rsidRDefault="007D540F" w:rsidP="002E57F2">
                            <w:pPr>
                              <w:spacing w:before="0" w:after="0" w:line="240" w:lineRule="auto"/>
                              <w:rPr>
                                <w:sz w:val="18"/>
                              </w:rPr>
                            </w:pPr>
                            <w:r w:rsidRPr="009B46A9">
                              <w:rPr>
                                <w:sz w:val="18"/>
                              </w:rPr>
                              <w:t>Oportunidad: Tendencias positivas dentro de los factores externos del entorno</w:t>
                            </w:r>
                          </w:p>
                          <w:p w14:paraId="27A0FC0C" w14:textId="77777777" w:rsidR="007D540F" w:rsidRPr="009B46A9" w:rsidRDefault="007D540F" w:rsidP="002E57F2">
                            <w:pPr>
                              <w:spacing w:before="0" w:after="0" w:line="240" w:lineRule="auto"/>
                              <w:rPr>
                                <w:sz w:val="18"/>
                              </w:rPr>
                            </w:pPr>
                            <w:r w:rsidRPr="009B46A9">
                              <w:rPr>
                                <w:sz w:val="18"/>
                              </w:rPr>
                              <w:t>Amenazas: Tendencias negativas dentro de los factores externos del entorno</w:t>
                            </w:r>
                          </w:p>
                          <w:p w14:paraId="65F23292" w14:textId="77777777" w:rsidR="007D540F" w:rsidRPr="009B46A9" w:rsidRDefault="007D540F" w:rsidP="002E57F2">
                            <w:pPr>
                              <w:spacing w:before="0" w:after="0" w:line="240" w:lineRule="auto"/>
                              <w:rPr>
                                <w:sz w:val="18"/>
                              </w:rPr>
                            </w:pPr>
                            <w:r w:rsidRPr="009B46A9">
                              <w:rPr>
                                <w:sz w:val="18"/>
                              </w:rPr>
                              <w:t>Fortalezas: Cualquier actividad que una organización hace bien o cualquier recurso único con el que cuenta</w:t>
                            </w:r>
                          </w:p>
                          <w:p w14:paraId="178AFF8E" w14:textId="77777777" w:rsidR="007D540F" w:rsidRDefault="007D540F" w:rsidP="002E57F2">
                            <w:pPr>
                              <w:spacing w:before="0" w:after="0" w:line="240" w:lineRule="auto"/>
                              <w:rPr>
                                <w:sz w:val="18"/>
                              </w:rPr>
                            </w:pPr>
                            <w:r w:rsidRPr="009B46A9">
                              <w:rPr>
                                <w:sz w:val="18"/>
                              </w:rPr>
                              <w:t>Debilidades: Cualquier actividad que una organización no hace bien o recurso que necesita pero no posee.</w:t>
                            </w:r>
                          </w:p>
                          <w:p w14:paraId="4A7AAF5F" w14:textId="77777777" w:rsidR="007D540F" w:rsidRPr="009B46A9" w:rsidRDefault="007D540F" w:rsidP="002E57F2">
                            <w:pPr>
                              <w:spacing w:before="0" w:after="0"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F7D2" id="_x0000_s1049" type="#_x0000_t202" style="position:absolute;left:0;text-align:left;margin-left:341.35pt;margin-top:12.05pt;width:392.55pt;height:76.7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">
                <v:textbox>
                  <w:txbxContent>
                    <w:p w:rsidR="007D540F" w:rsidRPr="009B46A9" w:rsidRDefault="007D540F" w:rsidP="002E57F2">
                      <w:pPr>
                        <w:spacing w:before="0" w:after="0" w:line="240" w:lineRule="auto"/>
                        <w:rPr>
                          <w:sz w:val="18"/>
                        </w:rPr>
                      </w:pPr>
                      <w:r w:rsidRPr="009B46A9">
                        <w:rPr>
                          <w:sz w:val="18"/>
                        </w:rPr>
                        <w:t>Oportunidad: Tendencias positivas dentro de los factores externos del entorno</w:t>
                      </w:r>
                    </w:p>
                    <w:p w:rsidR="007D540F" w:rsidRPr="009B46A9" w:rsidRDefault="007D540F" w:rsidP="002E57F2">
                      <w:pPr>
                        <w:spacing w:before="0" w:after="0" w:line="240" w:lineRule="auto"/>
                        <w:rPr>
                          <w:sz w:val="18"/>
                        </w:rPr>
                      </w:pPr>
                      <w:r w:rsidRPr="009B46A9">
                        <w:rPr>
                          <w:sz w:val="18"/>
                        </w:rPr>
                        <w:t>Amenazas: Tendencias negativas dentro de los factores externos del entorno</w:t>
                      </w:r>
                    </w:p>
                    <w:p w:rsidR="007D540F" w:rsidRPr="009B46A9" w:rsidRDefault="007D540F" w:rsidP="002E57F2">
                      <w:pPr>
                        <w:spacing w:before="0" w:after="0" w:line="240" w:lineRule="auto"/>
                        <w:rPr>
                          <w:sz w:val="18"/>
                        </w:rPr>
                      </w:pPr>
                      <w:r w:rsidRPr="009B46A9">
                        <w:rPr>
                          <w:sz w:val="18"/>
                        </w:rPr>
                        <w:t>Fortalezas: Cualquier actividad que una organización hace bien o cualquier recurso único con el que cuenta</w:t>
                      </w:r>
                    </w:p>
                    <w:p w:rsidR="007D540F" w:rsidRDefault="007D540F" w:rsidP="002E57F2">
                      <w:pPr>
                        <w:spacing w:before="0" w:after="0" w:line="240" w:lineRule="auto"/>
                        <w:rPr>
                          <w:sz w:val="18"/>
                        </w:rPr>
                      </w:pPr>
                      <w:r w:rsidRPr="009B46A9">
                        <w:rPr>
                          <w:sz w:val="18"/>
                        </w:rPr>
                        <w:t>Debilidades: Cualquier actividad que una organización no hace bien o recurso que necesita pero no posee.</w:t>
                      </w:r>
                    </w:p>
                    <w:p w:rsidR="007D540F" w:rsidRPr="009B46A9" w:rsidRDefault="007D540F" w:rsidP="002E57F2">
                      <w:pPr>
                        <w:spacing w:before="0" w:after="0"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E57F2" w:rsidRPr="00B1626C">
        <w:rPr>
          <w:b/>
          <w:color w:val="D60E72" w:themeColor="accent4" w:themeShade="BF"/>
          <w:lang w:val="es-AR"/>
        </w:rPr>
        <w:t xml:space="preserve">Hacer un análisis interno </w:t>
      </w:r>
    </w:p>
    <w:p w14:paraId="473E953F" w14:textId="77777777" w:rsidR="006B6C64" w:rsidRPr="00B1626C" w:rsidRDefault="006B6C64" w:rsidP="006B6C64">
      <w:pPr>
        <w:pStyle w:val="Sinespaciado"/>
        <w:numPr>
          <w:ilvl w:val="0"/>
          <w:numId w:val="32"/>
        </w:numPr>
        <w:rPr>
          <w:u w:val="single"/>
          <w:lang w:val="es-AR"/>
        </w:rPr>
      </w:pPr>
      <w:r w:rsidRPr="00B1626C">
        <w:rPr>
          <w:lang w:val="es-AR"/>
        </w:rPr>
        <w:t>Formular estrategias</w:t>
      </w:r>
    </w:p>
    <w:p w14:paraId="46F066DB" w14:textId="77777777" w:rsidR="006B6C64" w:rsidRPr="00B1626C" w:rsidRDefault="006B6C64" w:rsidP="006B6C64">
      <w:pPr>
        <w:pStyle w:val="Sinespaciado"/>
        <w:numPr>
          <w:ilvl w:val="0"/>
          <w:numId w:val="32"/>
        </w:numPr>
        <w:rPr>
          <w:u w:val="single"/>
          <w:lang w:val="es-AR"/>
        </w:rPr>
      </w:pPr>
      <w:r w:rsidRPr="00B1626C">
        <w:rPr>
          <w:lang w:val="es-AR"/>
        </w:rPr>
        <w:t>Implementar estrategias</w:t>
      </w:r>
    </w:p>
    <w:p w14:paraId="0FA6B8A7" w14:textId="77777777" w:rsidR="006B6C64" w:rsidRPr="00B1626C" w:rsidRDefault="006B6C64" w:rsidP="006B6C64">
      <w:pPr>
        <w:pStyle w:val="Sinespaciado"/>
        <w:numPr>
          <w:ilvl w:val="0"/>
          <w:numId w:val="32"/>
        </w:numPr>
        <w:rPr>
          <w:u w:val="single"/>
          <w:lang w:val="es-AR"/>
        </w:rPr>
      </w:pPr>
      <w:r w:rsidRPr="00B1626C">
        <w:rPr>
          <w:lang w:val="es-AR"/>
        </w:rPr>
        <w:t>Evaluar estrategias.</w:t>
      </w:r>
    </w:p>
    <w:p w14:paraId="0A069106" w14:textId="77777777" w:rsidR="006B6C64" w:rsidRPr="00B1626C" w:rsidRDefault="006B6C64" w:rsidP="006B6C64">
      <w:pPr>
        <w:pStyle w:val="Sinespaciado"/>
        <w:rPr>
          <w:lang w:val="es-AR"/>
        </w:rPr>
      </w:pPr>
    </w:p>
    <w:p w14:paraId="38F6490E" w14:textId="77777777" w:rsidR="00B1626C" w:rsidRDefault="00B1626C" w:rsidP="006B6C64">
      <w:pPr>
        <w:pStyle w:val="Sinespaciado"/>
        <w:rPr>
          <w:lang w:val="es-AR"/>
        </w:rPr>
      </w:pPr>
      <w:r w:rsidRPr="00B1626C">
        <w:rPr>
          <w:lang w:val="es-AR"/>
        </w:rPr>
        <w:t>Recursos: Activos de una organización que utiliza para desarrollar, manufacturar y entregar los productos a sus clientes.</w:t>
      </w:r>
    </w:p>
    <w:p w14:paraId="5B5D6890" w14:textId="77777777" w:rsidR="00B1626C" w:rsidRDefault="00B1626C" w:rsidP="006B6C64">
      <w:pPr>
        <w:pStyle w:val="Sinespaciado"/>
        <w:rPr>
          <w:lang w:val="es-AR"/>
        </w:rPr>
      </w:pPr>
      <w:r>
        <w:rPr>
          <w:lang w:val="es-AR"/>
        </w:rPr>
        <w:t>Capacidades: Son las aptitudes y habilidades para realizar las actividades necesarias de un negocio.</w:t>
      </w:r>
    </w:p>
    <w:p w14:paraId="29814B48" w14:textId="77777777" w:rsidR="00B1626C" w:rsidRDefault="00B1626C" w:rsidP="00B1626C">
      <w:pPr>
        <w:pStyle w:val="Ttulo2"/>
      </w:pPr>
      <w:r>
        <w:t>ESTRATEGIAS CORPORATIVAS</w:t>
      </w:r>
    </w:p>
    <w:p w14:paraId="6031E35E" w14:textId="77777777" w:rsidR="00B1626C" w:rsidRDefault="00B1626C" w:rsidP="00B1626C">
      <w:r>
        <w:t>Estrategia de la organización que especifica en cuales negocios entra una compañía o en cuales negocios desea estar, y que es lo que desea hacer con dichos negocios.</w:t>
      </w:r>
    </w:p>
    <w:p w14:paraId="74EC81A9" w14:textId="77777777" w:rsidR="00B1626C" w:rsidRDefault="00B1626C" w:rsidP="00B1626C">
      <w:pPr>
        <w:pStyle w:val="Ttulo3"/>
      </w:pPr>
      <w:r>
        <w:t>tipos</w:t>
      </w:r>
    </w:p>
    <w:p w14:paraId="30371B8B" w14:textId="77777777" w:rsidR="00B1626C" w:rsidRDefault="00B1626C" w:rsidP="00B1626C">
      <w:pPr>
        <w:pStyle w:val="Prrafodelista"/>
        <w:numPr>
          <w:ilvl w:val="0"/>
          <w:numId w:val="42"/>
        </w:numPr>
      </w:pPr>
      <w:r>
        <w:t>Estrategias de crecimiento: Estrategia corporativa que se utiliza cuando una organización desea expandir el número de mercados a los que sirve o los productos que oferta, ya sea a través de sus negocios actuales o a través de negocios nuevos.</w:t>
      </w:r>
    </w:p>
    <w:p w14:paraId="4D2873BE" w14:textId="77777777" w:rsidR="00B1626C" w:rsidRDefault="00B1626C" w:rsidP="00B1626C">
      <w:pPr>
        <w:pStyle w:val="Prrafodelista"/>
        <w:numPr>
          <w:ilvl w:val="0"/>
          <w:numId w:val="42"/>
        </w:numPr>
      </w:pPr>
      <w:r>
        <w:t>Estrategia corporativa: Estrategia de la organización que especifica en cuales negocios entra una compañía o en cuales negocios desea estar y que es lo que desea hacer con dichos negocios.</w:t>
      </w:r>
    </w:p>
    <w:p w14:paraId="23ED2E78" w14:textId="77777777" w:rsidR="00CA5AD0" w:rsidRDefault="00CA5AD0" w:rsidP="00CD5B75">
      <w:pPr>
        <w:pStyle w:val="Prrafodelista"/>
        <w:numPr>
          <w:ilvl w:val="0"/>
          <w:numId w:val="42"/>
        </w:numPr>
      </w:pPr>
      <w:r>
        <w:t>Estrategia de estabilidad: Estrategia corporativa en la cual una organización continúa realizando lo que comúnmente hace</w:t>
      </w:r>
    </w:p>
    <w:p w14:paraId="5D1C8164" w14:textId="77777777" w:rsidR="00CA5AD0" w:rsidRDefault="00CA5AD0" w:rsidP="00CD5B75">
      <w:pPr>
        <w:pStyle w:val="Prrafodelista"/>
        <w:numPr>
          <w:ilvl w:val="0"/>
          <w:numId w:val="42"/>
        </w:numPr>
      </w:pPr>
      <w:r>
        <w:t>Estrategia de renovación: Estrategia corporativa para corregir la disminución del empleo</w:t>
      </w:r>
    </w:p>
    <w:p w14:paraId="299CC454" w14:textId="77777777" w:rsidR="00CA5AD0" w:rsidRDefault="00CA5AD0" w:rsidP="00CA5AD0">
      <w:pPr>
        <w:pStyle w:val="Ttulo3"/>
      </w:pPr>
      <w:r>
        <w:t>matriz bcg</w:t>
      </w:r>
    </w:p>
    <w:p w14:paraId="7E248CAD" w14:textId="77777777" w:rsidR="00CA5AD0" w:rsidRDefault="00CA5AD0" w:rsidP="00CA5AD0">
      <w:r>
        <w:t>Herramienta estratégica que orienta las decisiones de asignación de recursos sobre la base de participación en el mercado y el grado de crecimiento de las</w:t>
      </w:r>
      <w:proofErr w:type="gramStart"/>
      <w:r>
        <w:t xml:space="preserve"> ….</w:t>
      </w:r>
      <w:proofErr w:type="gramEnd"/>
      <w:r>
        <w:t>.</w:t>
      </w:r>
    </w:p>
    <w:p w14:paraId="5B35B199" w14:textId="77777777" w:rsidR="00CA5AD0" w:rsidRDefault="00CA5AD0" w:rsidP="00CA5AD0">
      <w:pPr>
        <w:pStyle w:val="Ttulo2"/>
      </w:pPr>
      <w:r>
        <w:t>estrategia de competitividad</w:t>
      </w:r>
    </w:p>
    <w:p w14:paraId="35EB1206" w14:textId="77777777" w:rsidR="00CA5AD0" w:rsidRDefault="00CA5AD0" w:rsidP="00CA5AD0">
      <w:r>
        <w:t>Estrategia de la organización para la forma en que la organización competirá en sus negocios.</w:t>
      </w:r>
    </w:p>
    <w:p w14:paraId="161F490C" w14:textId="77777777" w:rsidR="007A42DD" w:rsidRDefault="007A42DD" w:rsidP="00CA5AD0">
      <w:r>
        <w:t>La ventaja competitiva de una organización es lo que la separa de las demás, es su sello distintivo.</w:t>
      </w:r>
    </w:p>
    <w:p w14:paraId="4942152B" w14:textId="77777777" w:rsidR="007A42DD" w:rsidRDefault="007A42DD" w:rsidP="00CA5AD0">
      <w:r>
        <w:t xml:space="preserve">Unidades estratégicas de negocio: Negocio individual de una organización que es independiente y formula sus propias estrategias competitivas. </w:t>
      </w:r>
    </w:p>
    <w:p w14:paraId="0732FB3A" w14:textId="77777777" w:rsidR="00483B2A" w:rsidRDefault="00483B2A" w:rsidP="00CA5AD0">
      <w:r>
        <w:lastRenderedPageBreak/>
        <w:t>Estrategia funcional: Estrategia utilizada por varios departamentos funcionales de una organización para apoyar la estrategia de competitividad de la empresa.</w:t>
      </w:r>
    </w:p>
    <w:p w14:paraId="49DC8310" w14:textId="77777777" w:rsidR="007A42DD" w:rsidRDefault="007A42DD" w:rsidP="007A42DD">
      <w:pPr>
        <w:pStyle w:val="Ttulo3"/>
      </w:pPr>
      <w:r>
        <w:t>modelo de las cinco fuerzas</w:t>
      </w:r>
    </w:p>
    <w:p w14:paraId="2B9CCFFC" w14:textId="77777777" w:rsidR="007A42DD" w:rsidRDefault="007A42DD" w:rsidP="007A42DD">
      <w:pPr>
        <w:pStyle w:val="Prrafodelista"/>
        <w:numPr>
          <w:ilvl w:val="0"/>
          <w:numId w:val="43"/>
        </w:numPr>
      </w:pPr>
      <w:r>
        <w:t>Amenaza de nuevas entradas</w:t>
      </w:r>
    </w:p>
    <w:p w14:paraId="39E3C1DA" w14:textId="77777777" w:rsidR="007A42DD" w:rsidRDefault="007A42DD" w:rsidP="007A42DD">
      <w:pPr>
        <w:pStyle w:val="Prrafodelista"/>
        <w:numPr>
          <w:ilvl w:val="0"/>
          <w:numId w:val="43"/>
        </w:numPr>
      </w:pPr>
      <w:r>
        <w:t>Amenaza de sustitutos</w:t>
      </w:r>
    </w:p>
    <w:p w14:paraId="719090B9" w14:textId="77777777" w:rsidR="007A42DD" w:rsidRDefault="007A42DD" w:rsidP="007A42DD">
      <w:pPr>
        <w:pStyle w:val="Prrafodelista"/>
        <w:numPr>
          <w:ilvl w:val="0"/>
          <w:numId w:val="43"/>
        </w:numPr>
      </w:pPr>
      <w:r>
        <w:t>Poder de negociación de los compradores</w:t>
      </w:r>
    </w:p>
    <w:p w14:paraId="520D02D1" w14:textId="77777777" w:rsidR="007A42DD" w:rsidRDefault="007A42DD" w:rsidP="007A42DD">
      <w:pPr>
        <w:pStyle w:val="Prrafodelista"/>
        <w:numPr>
          <w:ilvl w:val="0"/>
          <w:numId w:val="43"/>
        </w:numPr>
      </w:pPr>
      <w:r>
        <w:t>Poder de negociación de los proveedores</w:t>
      </w:r>
    </w:p>
    <w:p w14:paraId="5831DE45" w14:textId="77777777" w:rsidR="007A42DD" w:rsidRDefault="007A42DD" w:rsidP="007A42DD">
      <w:pPr>
        <w:pStyle w:val="Prrafodelista"/>
        <w:numPr>
          <w:ilvl w:val="0"/>
          <w:numId w:val="43"/>
        </w:numPr>
      </w:pPr>
      <w:r>
        <w:t>Rivalidad actual</w:t>
      </w:r>
    </w:p>
    <w:p w14:paraId="0C28EED0" w14:textId="77777777" w:rsidR="00483B2A" w:rsidRDefault="00483B2A" w:rsidP="00483B2A">
      <w:pPr>
        <w:pStyle w:val="Ttulo2"/>
      </w:pPr>
      <w:r>
        <w:t>flexibilidad estratégica</w:t>
      </w:r>
    </w:p>
    <w:p w14:paraId="195E4AB3" w14:textId="77777777" w:rsidR="00483B2A" w:rsidRDefault="00483B2A" w:rsidP="00483B2A">
      <w:r>
        <w:t xml:space="preserve">Es la capacidad de reconocer cambios externos importantes, para destinar recursos de manera rápida y reconocer cuando una decisión estratégica no funciona. </w:t>
      </w:r>
    </w:p>
    <w:p w14:paraId="51648427" w14:textId="77777777" w:rsidR="00483B2A" w:rsidRDefault="00483B2A" w:rsidP="00483B2A">
      <w:pPr>
        <w:pStyle w:val="Ttulo1"/>
      </w:pPr>
      <w:r>
        <w:t>estructura organizacional</w:t>
      </w:r>
    </w:p>
    <w:p w14:paraId="182E9ED1" w14:textId="77777777" w:rsidR="00483B2A" w:rsidRDefault="00483B2A" w:rsidP="00483B2A">
      <w:r>
        <w:t>Es la distribución formal de los puestos de una organización</w:t>
      </w:r>
    </w:p>
    <w:p w14:paraId="4F8F78D0" w14:textId="77777777" w:rsidR="00483B2A" w:rsidRDefault="00483B2A" w:rsidP="00483B2A">
      <w:r>
        <w:t>Organizar es distribuir y estructurar el trabajo para conseguir los objetivos de la organización.</w:t>
      </w:r>
    </w:p>
    <w:p w14:paraId="4E1AA8F1" w14:textId="77777777" w:rsidR="00483B2A" w:rsidRPr="00961C07" w:rsidRDefault="00483B2A" w:rsidP="00483B2A">
      <w:pPr>
        <w:pStyle w:val="Sinespaciado"/>
        <w:rPr>
          <w:color w:val="099BDD" w:themeColor="text2"/>
          <w:u w:val="single"/>
          <w:lang w:val="es-AR"/>
        </w:rPr>
      </w:pPr>
      <w:r w:rsidRPr="00961C07">
        <w:rPr>
          <w:color w:val="099BDD" w:themeColor="text2"/>
          <w:u w:val="single"/>
          <w:lang w:val="es-AR"/>
        </w:rPr>
        <w:t xml:space="preserve">Especialización del trabajo (división del trabajo): </w:t>
      </w:r>
      <w:r w:rsidRPr="00961C07">
        <w:rPr>
          <w:lang w:val="es-AR"/>
        </w:rPr>
        <w:t>Consiste en dividir las actividades laborales en tareas separadas</w:t>
      </w:r>
    </w:p>
    <w:p w14:paraId="6FCFF62C" w14:textId="77777777" w:rsidR="00483B2A" w:rsidRPr="00483B2A" w:rsidRDefault="00483B2A" w:rsidP="00483B2A">
      <w:pPr>
        <w:rPr>
          <w:u w:val="single"/>
        </w:rPr>
      </w:pPr>
      <w:r w:rsidRPr="00483B2A">
        <w:rPr>
          <w:color w:val="099BDD" w:themeColor="text2"/>
          <w:u w:val="single"/>
        </w:rPr>
        <w:t>Dep</w:t>
      </w:r>
      <w:r>
        <w:rPr>
          <w:color w:val="099BDD" w:themeColor="text2"/>
          <w:u w:val="single"/>
        </w:rPr>
        <w:t>artamentalizació</w:t>
      </w:r>
      <w:r w:rsidRPr="00483B2A">
        <w:rPr>
          <w:color w:val="099BDD" w:themeColor="text2"/>
          <w:u w:val="single"/>
        </w:rPr>
        <w:t>n</w:t>
      </w:r>
      <w:r>
        <w:rPr>
          <w:color w:val="099BDD" w:themeColor="text2"/>
          <w:u w:val="single"/>
        </w:rPr>
        <w:t>:</w:t>
      </w:r>
      <w:r>
        <w:rPr>
          <w:u w:val="single"/>
        </w:rPr>
        <w:t xml:space="preserve"> </w:t>
      </w:r>
      <w:r>
        <w:t>Es la forma en que se agrupan los puestos.</w:t>
      </w:r>
    </w:p>
    <w:p w14:paraId="1823E0E9" w14:textId="77777777" w:rsidR="00483B2A" w:rsidRDefault="00483B2A" w:rsidP="00483B2A">
      <w:r w:rsidRPr="00483B2A">
        <w:rPr>
          <w:color w:val="099BDD" w:themeColor="text2"/>
          <w:u w:val="single"/>
        </w:rPr>
        <w:t>Cadena</w:t>
      </w:r>
      <w:r>
        <w:rPr>
          <w:color w:val="099BDD" w:themeColor="text2"/>
          <w:u w:val="single"/>
        </w:rPr>
        <w:t xml:space="preserve"> de mando: </w:t>
      </w:r>
      <w:r>
        <w:t>Línea de autoridad que se extiende de los niveles más altos de la organización hacía los más bajos, lo cual específica quien le reporta a quien.</w:t>
      </w:r>
    </w:p>
    <w:p w14:paraId="337805EA" w14:textId="77777777" w:rsidR="00455AE7" w:rsidRDefault="00455AE7" w:rsidP="00483B2A">
      <w:r w:rsidRPr="00455AE7">
        <w:rPr>
          <w:color w:val="099BDD" w:themeColor="text2"/>
          <w:u w:val="single"/>
        </w:rPr>
        <w:t>Autoridad:</w:t>
      </w:r>
      <w:r w:rsidRPr="00455AE7">
        <w:rPr>
          <w:color w:val="099BDD" w:themeColor="text2"/>
        </w:rPr>
        <w:t xml:space="preserve"> </w:t>
      </w:r>
      <w:r>
        <w:t>Derechos inherentes a una posición gerencial para decirle a la gente que hacer y esperar que lo haga.</w:t>
      </w:r>
    </w:p>
    <w:p w14:paraId="1E87AF7C" w14:textId="77777777" w:rsidR="00455AE7" w:rsidRDefault="00455AE7" w:rsidP="00483B2A">
      <w:r w:rsidRPr="00455AE7">
        <w:rPr>
          <w:color w:val="099BDD" w:themeColor="text2"/>
          <w:u w:val="single"/>
        </w:rPr>
        <w:t>Responsabilidad:</w:t>
      </w:r>
      <w:r w:rsidRPr="00455AE7">
        <w:rPr>
          <w:color w:val="099BDD" w:themeColor="text2"/>
        </w:rPr>
        <w:t xml:space="preserve"> </w:t>
      </w:r>
      <w:r>
        <w:t>Obligación o expectativa de desempeño para realizar cualquier tarea asignada.</w:t>
      </w:r>
    </w:p>
    <w:p w14:paraId="5663FAD7" w14:textId="77777777" w:rsidR="00455AE7" w:rsidRDefault="00455AE7" w:rsidP="00483B2A">
      <w:r w:rsidRPr="00455AE7">
        <w:rPr>
          <w:color w:val="099BDD" w:themeColor="text2"/>
          <w:u w:val="single"/>
        </w:rPr>
        <w:t>Tramo de control:</w:t>
      </w:r>
      <w:r w:rsidRPr="00455AE7">
        <w:rPr>
          <w:color w:val="099BDD" w:themeColor="text2"/>
        </w:rPr>
        <w:t xml:space="preserve"> </w:t>
      </w:r>
      <w:r>
        <w:t>Cantidad de empleados que puede dirigir un gerente de forma eficiente y eficaz.</w:t>
      </w:r>
    </w:p>
    <w:p w14:paraId="549AFF4B" w14:textId="77777777" w:rsidR="00455AE7" w:rsidRDefault="00455AE7" w:rsidP="00483B2A">
      <w:r w:rsidRPr="00455AE7">
        <w:rPr>
          <w:color w:val="099BDD" w:themeColor="text2"/>
          <w:u w:val="single"/>
        </w:rPr>
        <w:t>Unidad de mando:</w:t>
      </w:r>
      <w:r w:rsidRPr="00455AE7">
        <w:rPr>
          <w:color w:val="099BDD" w:themeColor="text2"/>
        </w:rPr>
        <w:t xml:space="preserve"> </w:t>
      </w:r>
      <w:r>
        <w:t>principio de administración que establece que una persona debe reportarle solo a un gerente.</w:t>
      </w:r>
    </w:p>
    <w:p w14:paraId="5940BD61" w14:textId="77777777" w:rsidR="00455AE7" w:rsidRDefault="00455AE7" w:rsidP="00455AE7">
      <w:pPr>
        <w:pStyle w:val="Ttulo3"/>
      </w:pPr>
      <w:r>
        <w:t>centralización y descentralización</w:t>
      </w:r>
    </w:p>
    <w:p w14:paraId="23AE29FA" w14:textId="77777777" w:rsidR="00455AE7" w:rsidRDefault="00455AE7" w:rsidP="00455AE7">
      <w:r>
        <w:t>La centralización es el grado en el que la toma de decisiones se concentra en los niveles superiores de la organización.</w:t>
      </w:r>
    </w:p>
    <w:p w14:paraId="6B8D1956" w14:textId="77777777" w:rsidR="00455AE7" w:rsidRDefault="00455AE7" w:rsidP="00455AE7">
      <w:r>
        <w:t>La descentralización es el grado en el que los empleados de niveles inferiores proporcionan información o, de hecho toman decisiones.</w:t>
      </w:r>
    </w:p>
    <w:p w14:paraId="1F11D6F4" w14:textId="77777777" w:rsidR="00455AE7" w:rsidRDefault="00455AE7" w:rsidP="00455AE7">
      <w:r>
        <w:t>El otorgamiento de facultades de decisión a los empleados es dar a los empleado más autoridad (poder) para tomar decisiones.</w:t>
      </w:r>
    </w:p>
    <w:p w14:paraId="0A7018E6" w14:textId="77777777" w:rsidR="00455AE7" w:rsidRDefault="00455AE7" w:rsidP="00455AE7">
      <w:pPr>
        <w:pStyle w:val="Ttulo3"/>
      </w:pPr>
      <w:r>
        <w:t>formalización</w:t>
      </w:r>
    </w:p>
    <w:p w14:paraId="0977E342" w14:textId="77777777" w:rsidR="00455AE7" w:rsidRDefault="00455AE7" w:rsidP="00455AE7">
      <w:r>
        <w:t xml:space="preserve">Es que tan estandarizados están los trabajos de una organización y hasta </w:t>
      </w:r>
      <w:proofErr w:type="spellStart"/>
      <w:r>
        <w:t>que</w:t>
      </w:r>
      <w:proofErr w:type="spellEnd"/>
      <w:r>
        <w:t xml:space="preserve"> grado las reglas y procedimientos guían el comportamiento de los empleados. </w:t>
      </w:r>
    </w:p>
    <w:p w14:paraId="57561B30" w14:textId="77777777" w:rsidR="00455AE7" w:rsidRDefault="00455AE7" w:rsidP="00455AE7"/>
    <w:p w14:paraId="1D5DF3D4" w14:textId="77777777" w:rsidR="00455AE7" w:rsidRDefault="00455AE7" w:rsidP="00455AE7">
      <w:pPr>
        <w:pStyle w:val="Ttulo2"/>
      </w:pPr>
      <w:r>
        <w:lastRenderedPageBreak/>
        <w:t>estructura mecanista y orgánica</w:t>
      </w:r>
    </w:p>
    <w:p w14:paraId="385FDB5E" w14:textId="77777777" w:rsidR="00455AE7" w:rsidRDefault="00455AE7" w:rsidP="00455AE7">
      <w:r>
        <w:t xml:space="preserve">Organización </w:t>
      </w:r>
      <w:proofErr w:type="spellStart"/>
      <w:r>
        <w:t>mecanista</w:t>
      </w:r>
      <w:proofErr w:type="spellEnd"/>
      <w:r>
        <w:t>: Diseño organizacional rígido y muy controlado.</w:t>
      </w:r>
    </w:p>
    <w:p w14:paraId="506F6656" w14:textId="77777777" w:rsidR="00455AE7" w:rsidRDefault="00455AE7" w:rsidP="00455AE7">
      <w:r>
        <w:t>Organización orgánica: Diseño organizacional muy adaptable y flexible.</w:t>
      </w:r>
    </w:p>
    <w:p w14:paraId="5CB5CC21" w14:textId="77777777" w:rsidR="00455AE7" w:rsidRDefault="00B91982" w:rsidP="00455AE7">
      <w:pPr>
        <w:pStyle w:val="Ttulo2"/>
      </w:pPr>
      <w:r>
        <w:t xml:space="preserve">diseños organizacionales </w:t>
      </w:r>
    </w:p>
    <w:p w14:paraId="4564F47D" w14:textId="77777777" w:rsidR="00B91982" w:rsidRPr="00B91982" w:rsidRDefault="00B91982" w:rsidP="00B91982">
      <w:pPr>
        <w:pStyle w:val="Ttulo3"/>
      </w:pPr>
      <w:r>
        <w:t>comunes</w:t>
      </w:r>
    </w:p>
    <w:p w14:paraId="4D044BD5" w14:textId="77777777" w:rsidR="00455AE7" w:rsidRDefault="00455AE7" w:rsidP="00455AE7">
      <w:r>
        <w:t>Estructura simple: Es un diseño organizacional con una departamentalización baja, amplios tramos de control, autoridad centralizada en una sola persona y poca formalización</w:t>
      </w:r>
    </w:p>
    <w:p w14:paraId="38DDFDDA" w14:textId="77777777" w:rsidR="00455AE7" w:rsidRDefault="00455AE7" w:rsidP="00455AE7">
      <w:r>
        <w:t>Estructura funcional</w:t>
      </w:r>
      <w:r w:rsidR="00B91982">
        <w:t>: Es un diseño organizacional que agrupa especialidades ocupacionales similares o relacionados</w:t>
      </w:r>
    </w:p>
    <w:p w14:paraId="37605502" w14:textId="77777777" w:rsidR="00B91982" w:rsidRDefault="00B91982" w:rsidP="00455AE7">
      <w:r>
        <w:t>Estructura divisional: Está formada por unidades o divisiones de negocios separadas. Cada división tiene autonomía limitada, con un gerente divisional que tiene autoridad sobre su unidad y es responsable de su desempeño.</w:t>
      </w:r>
    </w:p>
    <w:p w14:paraId="05AA0C24" w14:textId="77777777" w:rsidR="00B91982" w:rsidRDefault="00B91982" w:rsidP="00B91982">
      <w:pPr>
        <w:pStyle w:val="Ttulo3"/>
      </w:pPr>
      <w:r>
        <w:t>contemporaneos</w:t>
      </w:r>
    </w:p>
    <w:p w14:paraId="67A06F75" w14:textId="77777777" w:rsidR="00B91982" w:rsidRDefault="00B91982" w:rsidP="00B91982">
      <w:r>
        <w:t>Estructura de equipos: Toda la organización está formada por grupos o equipos de trabajo</w:t>
      </w:r>
    </w:p>
    <w:p w14:paraId="10E0C60E" w14:textId="77777777" w:rsidR="00B91982" w:rsidRDefault="00B91982" w:rsidP="00B91982">
      <w:r>
        <w:t>Estructura matricial: Asigna especialistas de distintos departamentos funcionales a uno o más proyectos.</w:t>
      </w:r>
    </w:p>
    <w:p w14:paraId="1A1AC5CE" w14:textId="77777777" w:rsidR="00B91982" w:rsidRDefault="00B91982" w:rsidP="00B91982">
      <w:r>
        <w:t>Estructura de proyectos: Los empleados trabajan continuamente en proyectos.</w:t>
      </w:r>
    </w:p>
    <w:p w14:paraId="10232497" w14:textId="77777777" w:rsidR="00B91982" w:rsidRDefault="00B91982" w:rsidP="00B91982">
      <w:r>
        <w:t>Organización sin límites: Diseño no está definido o restringido por límites horizontales, verticales y externos, impuestos por una estructura predefinida.</w:t>
      </w:r>
    </w:p>
    <w:p w14:paraId="2F3F638A" w14:textId="77777777" w:rsidR="00B91982" w:rsidRDefault="00B91982" w:rsidP="00B91982">
      <w:r>
        <w:t>Organización virtual: Consiste en un pequeño grupo de empleados de tiempo completo y especialistas que son contratados temporalmente según las necesidades de los proyectos.</w:t>
      </w:r>
    </w:p>
    <w:p w14:paraId="2DDA5ED4" w14:textId="77777777" w:rsidR="00B91982" w:rsidRDefault="00B91982" w:rsidP="00B91982">
      <w:r>
        <w:t>Organización de red: La empresa utiliza a sus propios empleados para realizar ciertas actividades laborales y redes de proveedores externos para proporcionar otros componentes de productos o procesos de trabajo necesarios.</w:t>
      </w:r>
    </w:p>
    <w:p w14:paraId="2D74BF9C" w14:textId="77777777" w:rsidR="007A42DD" w:rsidRDefault="00B91982" w:rsidP="007A42DD">
      <w:r>
        <w:t>Organización que aprende: Organización que ha desarrollado la capacidad de aprender continuamente, adaptarse y cambiar.</w:t>
      </w:r>
    </w:p>
    <w:p w14:paraId="72E7A048" w14:textId="77777777" w:rsidR="00B91982" w:rsidRDefault="00B91982" w:rsidP="007A42DD">
      <w:r>
        <w:t>Los gerentes enfrentan tres desafíos: Mantener a los empleados comunicados, construir una organización que aprenda y manejar problemas estructurales globales.</w:t>
      </w:r>
    </w:p>
    <w:p w14:paraId="3AFCD77A" w14:textId="77777777" w:rsidR="00B91982" w:rsidRDefault="00B91982" w:rsidP="00B91982">
      <w:pPr>
        <w:pStyle w:val="Ttulo1"/>
      </w:pPr>
      <w:r>
        <w:t>función de la comunicación</w:t>
      </w:r>
    </w:p>
    <w:p w14:paraId="10E33DC3" w14:textId="77777777" w:rsidR="004F4681" w:rsidRDefault="00B91982" w:rsidP="00B91982">
      <w:r>
        <w:t>La comunicación es la transferencia y la comprensión de significados.</w:t>
      </w:r>
      <w:r w:rsidR="004F4681">
        <w:t xml:space="preserve"> Sus funciones son:</w:t>
      </w:r>
    </w:p>
    <w:p w14:paraId="78C51E87" w14:textId="77777777" w:rsidR="004F4681" w:rsidRDefault="004F4681" w:rsidP="004F4681">
      <w:pPr>
        <w:pStyle w:val="Prrafodelista"/>
        <w:numPr>
          <w:ilvl w:val="0"/>
          <w:numId w:val="44"/>
        </w:numPr>
      </w:pPr>
      <w:r>
        <w:t>Control</w:t>
      </w:r>
    </w:p>
    <w:p w14:paraId="3D312631" w14:textId="77777777" w:rsidR="004F4681" w:rsidRDefault="004F4681" w:rsidP="004F4681">
      <w:pPr>
        <w:pStyle w:val="Prrafodelista"/>
        <w:numPr>
          <w:ilvl w:val="0"/>
          <w:numId w:val="44"/>
        </w:numPr>
      </w:pPr>
      <w:r>
        <w:t>Motivación</w:t>
      </w:r>
    </w:p>
    <w:p w14:paraId="2192F71A" w14:textId="77777777" w:rsidR="004F4681" w:rsidRDefault="004F4681" w:rsidP="004F4681">
      <w:pPr>
        <w:pStyle w:val="Prrafodelista"/>
        <w:numPr>
          <w:ilvl w:val="0"/>
          <w:numId w:val="44"/>
        </w:numPr>
      </w:pPr>
      <w:r>
        <w:t>Expresión emocional</w:t>
      </w:r>
    </w:p>
    <w:p w14:paraId="1E1E56FF" w14:textId="77777777" w:rsidR="004F4681" w:rsidRDefault="004F4681" w:rsidP="004F4681">
      <w:pPr>
        <w:pStyle w:val="Prrafodelista"/>
        <w:numPr>
          <w:ilvl w:val="0"/>
          <w:numId w:val="44"/>
        </w:numPr>
      </w:pPr>
      <w:r>
        <w:t>Información</w:t>
      </w:r>
    </w:p>
    <w:p w14:paraId="0CFC311B" w14:textId="77777777" w:rsidR="004F4681" w:rsidRDefault="004F4681" w:rsidP="004F4681">
      <w:r>
        <w:t xml:space="preserve">Comunicación </w:t>
      </w:r>
      <w:r w:rsidR="00B91982">
        <w:t>Organizacional: Todos los patrones, redes y sistemas de comunicación de una organización.</w:t>
      </w:r>
    </w:p>
    <w:p w14:paraId="41F4A2B0" w14:textId="77777777" w:rsidR="004F4681" w:rsidRDefault="004F4681" w:rsidP="004F4681">
      <w:pPr>
        <w:pStyle w:val="Ttulo2"/>
      </w:pPr>
      <w:r>
        <w:lastRenderedPageBreak/>
        <w:t>metodos de comunicación interpersonal</w:t>
      </w:r>
    </w:p>
    <w:p w14:paraId="61121785" w14:textId="77777777" w:rsidR="004F4681" w:rsidRDefault="004F4681" w:rsidP="004F4681">
      <w:r>
        <w:t>Comunicación Interpersonal: Comunicación entre dos personas o más.</w:t>
      </w:r>
    </w:p>
    <w:p w14:paraId="0E1D4480" w14:textId="77777777" w:rsidR="004F4681" w:rsidRDefault="004F4681" w:rsidP="004F4681"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64A427" wp14:editId="5CFA18E6">
                <wp:simplePos x="0" y="0"/>
                <wp:positionH relativeFrom="column">
                  <wp:posOffset>145914</wp:posOffset>
                </wp:positionH>
                <wp:positionV relativeFrom="paragraph">
                  <wp:posOffset>230532</wp:posOffset>
                </wp:positionV>
                <wp:extent cx="2548647" cy="515566"/>
                <wp:effectExtent l="19050" t="57150" r="23495" b="3746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8647" cy="5155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D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11.5pt;margin-top:18.15pt;width:200.7pt;height:40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" strokecolor="#2c2c2c">
                <v:stroke endarrow="block"/>
              </v:shape>
            </w:pict>
          </mc:Fallback>
        </mc:AlternateContent>
      </w:r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9A1A42" wp14:editId="0FEDFC45">
                <wp:simplePos x="0" y="0"/>
                <wp:positionH relativeFrom="column">
                  <wp:posOffset>3929973</wp:posOffset>
                </wp:positionH>
                <wp:positionV relativeFrom="paragraph">
                  <wp:posOffset>172166</wp:posOffset>
                </wp:positionV>
                <wp:extent cx="1799617" cy="515107"/>
                <wp:effectExtent l="38100" t="0" r="29210" b="755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617" cy="515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FADE" id="Conector recto de flecha 52" o:spid="_x0000_s1026" type="#_x0000_t32" style="position:absolute;margin-left:309.45pt;margin-top:13.55pt;width:141.7pt;height:40.5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" strokecolor="#2c2c2c [3200]">
                <v:stroke endarrow="block"/>
              </v:shape>
            </w:pict>
          </mc:Fallback>
        </mc:AlternateContent>
      </w:r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38F93" wp14:editId="15D7DBB3">
                <wp:simplePos x="0" y="0"/>
                <wp:positionH relativeFrom="column">
                  <wp:posOffset>5048656</wp:posOffset>
                </wp:positionH>
                <wp:positionV relativeFrom="paragraph">
                  <wp:posOffset>79240</wp:posOffset>
                </wp:positionV>
                <wp:extent cx="398834" cy="0"/>
                <wp:effectExtent l="0" t="76200" r="2032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E4AC" id="Conector recto de flecha 51" o:spid="_x0000_s1026" type="#_x0000_t32" style="position:absolute;margin-left:397.55pt;margin-top:6.25pt;width:31.4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" strokecolor="#2c2c2c">
                <v:stroke endarrow="block"/>
              </v:shape>
            </w:pict>
          </mc:Fallback>
        </mc:AlternateContent>
      </w:r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14235E" wp14:editId="409D8F9C">
                <wp:simplePos x="0" y="0"/>
                <wp:positionH relativeFrom="column">
                  <wp:posOffset>3628417</wp:posOffset>
                </wp:positionH>
                <wp:positionV relativeFrom="paragraph">
                  <wp:posOffset>85293</wp:posOffset>
                </wp:positionV>
                <wp:extent cx="398834" cy="0"/>
                <wp:effectExtent l="0" t="76200" r="2032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6DAB" id="Conector recto de flecha 50" o:spid="_x0000_s1026" type="#_x0000_t32" style="position:absolute;margin-left:285.7pt;margin-top:6.7pt;width:31.4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" strokecolor="#2c2c2c">
                <v:stroke endarrow="block"/>
              </v:shape>
            </w:pict>
          </mc:Fallback>
        </mc:AlternateContent>
      </w:r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9B31EE" wp14:editId="17D764A2">
                <wp:simplePos x="0" y="0"/>
                <wp:positionH relativeFrom="column">
                  <wp:posOffset>2684834</wp:posOffset>
                </wp:positionH>
                <wp:positionV relativeFrom="paragraph">
                  <wp:posOffset>85293</wp:posOffset>
                </wp:positionV>
                <wp:extent cx="398834" cy="0"/>
                <wp:effectExtent l="0" t="76200" r="2032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B59A" id="Conector recto de flecha 49" o:spid="_x0000_s1026" type="#_x0000_t32" style="position:absolute;margin-left:211.4pt;margin-top:6.7pt;width:31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" strokecolor="#2c2c2c">
                <v:stroke endarrow="block"/>
              </v:shape>
            </w:pict>
          </mc:Fallback>
        </mc:AlternateContent>
      </w:r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3C675B" wp14:editId="5155D2FE">
                <wp:simplePos x="0" y="0"/>
                <wp:positionH relativeFrom="column">
                  <wp:posOffset>1429966</wp:posOffset>
                </wp:positionH>
                <wp:positionV relativeFrom="paragraph">
                  <wp:posOffset>85292</wp:posOffset>
                </wp:positionV>
                <wp:extent cx="398834" cy="0"/>
                <wp:effectExtent l="0" t="76200" r="20320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2C2C2C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F1BFA" id="Conector recto de flecha 48" o:spid="_x0000_s1026" type="#_x0000_t32" style="position:absolute;margin-left:112.6pt;margin-top:6.7pt;width:31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" strokecolor="#2c2c2c">
                <v:stroke endarrow="block"/>
              </v:shape>
            </w:pict>
          </mc:Fallback>
        </mc:AlternateContent>
      </w:r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8C384E" wp14:editId="725906F6">
                <wp:simplePos x="0" y="0"/>
                <wp:positionH relativeFrom="column">
                  <wp:posOffset>457200</wp:posOffset>
                </wp:positionH>
                <wp:positionV relativeFrom="paragraph">
                  <wp:posOffset>74889</wp:posOffset>
                </wp:positionV>
                <wp:extent cx="398834" cy="0"/>
                <wp:effectExtent l="0" t="76200" r="2032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6929" id="Conector recto de flecha 47" o:spid="_x0000_s1026" type="#_x0000_t32" style="position:absolute;margin-left:36pt;margin-top:5.9pt;width:31.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" strokecolor="#2c2c2c [3200]">
                <v:stroke endarrow="block"/>
              </v:shape>
            </w:pict>
          </mc:Fallback>
        </mc:AlternateContent>
      </w:r>
      <w:r w:rsidRPr="004F4681">
        <w:rPr>
          <w:b/>
          <w:noProof/>
          <w:color w:val="099BDD" w:themeColor="text2"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D0A85" wp14:editId="5E397398">
                <wp:simplePos x="0" y="0"/>
                <wp:positionH relativeFrom="column">
                  <wp:posOffset>3365770</wp:posOffset>
                </wp:positionH>
                <wp:positionV relativeFrom="paragraph">
                  <wp:posOffset>152711</wp:posOffset>
                </wp:positionV>
                <wp:extent cx="0" cy="145915"/>
                <wp:effectExtent l="76200" t="38100" r="57150" b="2603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33EB" id="Conector recto de flecha 39" o:spid="_x0000_s1026" type="#_x0000_t32" style="position:absolute;margin-left:265pt;margin-top:12pt;width:0;height:1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" strokecolor="#2c2c2c [3200]">
                <v:stroke endarrow="block"/>
              </v:shape>
            </w:pict>
          </mc:Fallback>
        </mc:AlternateContent>
      </w:r>
      <w:r w:rsidRPr="004F4681">
        <w:rPr>
          <w:b/>
          <w:color w:val="099BDD" w:themeColor="text2"/>
        </w:rPr>
        <w:t>Emisor</w:t>
      </w:r>
      <w:r>
        <w:t xml:space="preserve"> </w:t>
      </w:r>
      <w:r>
        <w:tab/>
      </w:r>
      <w:r>
        <w:tab/>
        <w:t>Mensaje</w:t>
      </w:r>
      <w:r>
        <w:tab/>
      </w:r>
      <w:r w:rsidRPr="004F4681">
        <w:rPr>
          <w:b/>
          <w:color w:val="099BDD" w:themeColor="text2"/>
        </w:rPr>
        <w:t>Codificación</w:t>
      </w:r>
      <w:r>
        <w:tab/>
      </w:r>
      <w:r>
        <w:tab/>
      </w:r>
      <w:r w:rsidRPr="004F4681">
        <w:rPr>
          <w:b/>
          <w:color w:val="099BDD" w:themeColor="text2"/>
        </w:rPr>
        <w:t>Canal</w:t>
      </w:r>
      <w:r>
        <w:t xml:space="preserve"> </w:t>
      </w:r>
      <w:r>
        <w:tab/>
      </w:r>
      <w:r>
        <w:tab/>
      </w:r>
      <w:r w:rsidRPr="004F4681">
        <w:rPr>
          <w:b/>
          <w:color w:val="099BDD" w:themeColor="text2"/>
        </w:rPr>
        <w:t>Decodificación</w:t>
      </w:r>
      <w:r w:rsidRPr="004F4681">
        <w:rPr>
          <w:color w:val="099BDD" w:themeColor="text2"/>
        </w:rPr>
        <w:t xml:space="preserve"> </w:t>
      </w:r>
      <w:r>
        <w:tab/>
      </w:r>
      <w:r>
        <w:tab/>
        <w:t xml:space="preserve">Receptor </w:t>
      </w:r>
    </w:p>
    <w:p w14:paraId="13D9ADA8" w14:textId="77777777" w:rsidR="004F4681" w:rsidRDefault="004F4681" w:rsidP="004F4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4681">
        <w:rPr>
          <w:b/>
          <w:color w:val="099BDD" w:themeColor="text2"/>
        </w:rPr>
        <w:t>Ruido</w:t>
      </w:r>
      <w:r>
        <w:t xml:space="preserve"> </w:t>
      </w:r>
    </w:p>
    <w:p w14:paraId="20E7C0A1" w14:textId="77777777" w:rsidR="004F4681" w:rsidRPr="004F4681" w:rsidRDefault="004F4681" w:rsidP="004F4681">
      <w:pPr>
        <w:ind w:left="3600" w:firstLine="720"/>
        <w:rPr>
          <w:b/>
        </w:rPr>
      </w:pPr>
      <w:r w:rsidRPr="004F4681">
        <w:rPr>
          <w:b/>
          <w:color w:val="099BDD" w:themeColor="text2"/>
        </w:rPr>
        <w:t>Retroalimentación</w:t>
      </w:r>
    </w:p>
    <w:p w14:paraId="75D5959C" w14:textId="77777777" w:rsidR="004F4681" w:rsidRDefault="004F4681" w:rsidP="004F4681">
      <w:r>
        <w:t>Ruido: Cualquier alteración que interfiere con la transmisión, recepción o retroalimentación de un mensaje.</w:t>
      </w:r>
    </w:p>
    <w:p w14:paraId="1DD9798F" w14:textId="77777777" w:rsidR="004F4681" w:rsidRDefault="004F4681" w:rsidP="004F4681">
      <w:pPr>
        <w:pStyle w:val="Ttulo2"/>
      </w:pPr>
      <w:r>
        <w:t>Comunicación interpersonal efectiva.</w:t>
      </w:r>
    </w:p>
    <w:p w14:paraId="3B192E67" w14:textId="77777777" w:rsidR="004F4681" w:rsidRDefault="004F4681" w:rsidP="004F4681">
      <w:r>
        <w:t>Filtrado: Manipulación deliberada de la información para hacerla parecer más favorable al receptor.</w:t>
      </w:r>
    </w:p>
    <w:p w14:paraId="5015FBE2" w14:textId="77777777" w:rsidR="00A95131" w:rsidRDefault="00A95131" w:rsidP="004F4681">
      <w:r>
        <w:t>Sobrecarga de información: Situación en la cual la información excede la capacidad de procesamiento de una persona.</w:t>
      </w:r>
    </w:p>
    <w:p w14:paraId="766CFE77" w14:textId="77777777" w:rsidR="00A95131" w:rsidRDefault="00A95131" w:rsidP="00A95131">
      <w:pPr>
        <w:pStyle w:val="Ttulo2"/>
      </w:pPr>
      <w:r>
        <w:t>comunicación organizacional</w:t>
      </w:r>
    </w:p>
    <w:p w14:paraId="4E6B149D" w14:textId="77777777" w:rsidR="00A95131" w:rsidRDefault="00A95131" w:rsidP="00A95131">
      <w:r>
        <w:t>La comunicación formal es aquella que tiene lugar por los acuerdos de trabajo organizacionales prescritos.</w:t>
      </w:r>
    </w:p>
    <w:p w14:paraId="7D02AEC3" w14:textId="77777777" w:rsidR="00A95131" w:rsidRDefault="00A95131" w:rsidP="00A95131">
      <w:r>
        <w:t>La comunicación informal es comunicación organizacional no definida por la jerarquía estructural de la organización. Permite que los empleados satisfagan su necesidad de interacción social y mejora el desempeño de una organización ya que crea canales alternativos de comunicación.</w:t>
      </w:r>
    </w:p>
    <w:p w14:paraId="6AF765F9" w14:textId="77777777" w:rsidR="00A95131" w:rsidRDefault="00A95131" w:rsidP="00A95131">
      <w:r>
        <w:t>Comunicación hacia abajo: Fluye de un gerente a los empleados</w:t>
      </w:r>
    </w:p>
    <w:p w14:paraId="300FFA78" w14:textId="77777777" w:rsidR="00A95131" w:rsidRDefault="00A95131" w:rsidP="00A95131">
      <w:r>
        <w:t>Comunicación hacia arriba: Fluye de los empleados a los gerentes</w:t>
      </w:r>
    </w:p>
    <w:p w14:paraId="70088E8E" w14:textId="77777777" w:rsidR="00A95131" w:rsidRDefault="00A95131" w:rsidP="00A95131">
      <w:r>
        <w:t>Comunicación horizontal: Se da entre los empleados en un mismo nivel organizacional</w:t>
      </w:r>
    </w:p>
    <w:p w14:paraId="1351C9EF" w14:textId="77777777" w:rsidR="00A95131" w:rsidRDefault="00A95131" w:rsidP="00A95131">
      <w:r>
        <w:t>Comunicación diagonal: Cruza las áreas de trabajo y los niveles organizacionales.</w:t>
      </w:r>
    </w:p>
    <w:p w14:paraId="43BCA27A" w14:textId="77777777" w:rsidR="00A95131" w:rsidRDefault="00A95131" w:rsidP="00A95131">
      <w:pPr>
        <w:pStyle w:val="Ttulo3"/>
      </w:pPr>
      <w:r>
        <w:t>Redes de comunicación</w:t>
      </w:r>
    </w:p>
    <w:p w14:paraId="36B1F531" w14:textId="77777777" w:rsidR="00A95131" w:rsidRDefault="00A95131" w:rsidP="00A95131">
      <w:pPr>
        <w:ind w:firstLine="720"/>
      </w:pPr>
      <w:r>
        <w:t>Cadena</w:t>
      </w:r>
      <w:r>
        <w:tab/>
      </w:r>
      <w:r>
        <w:tab/>
      </w:r>
      <w:r>
        <w:tab/>
      </w:r>
      <w:r>
        <w:tab/>
      </w:r>
      <w:r>
        <w:tab/>
      </w:r>
      <w:r>
        <w:tab/>
        <w:t>Rueda</w:t>
      </w:r>
      <w:r>
        <w:tab/>
      </w:r>
      <w:r>
        <w:tab/>
      </w:r>
      <w:r>
        <w:tab/>
      </w:r>
      <w:r>
        <w:tab/>
      </w:r>
      <w:r>
        <w:tab/>
        <w:t>Todo Canal</w:t>
      </w:r>
    </w:p>
    <w:p w14:paraId="64182E98" w14:textId="77777777" w:rsidR="00A95131" w:rsidRDefault="00A95131" w:rsidP="00A95131">
      <w:r>
        <w:tab/>
      </w:r>
      <w:r>
        <w:tab/>
      </w:r>
      <w:r>
        <w:tab/>
      </w:r>
    </w:p>
    <w:p w14:paraId="0EC0563D" w14:textId="77777777" w:rsidR="00A95131" w:rsidRDefault="00A95131" w:rsidP="00A95131"/>
    <w:p w14:paraId="03B90D8C" w14:textId="77777777" w:rsidR="00A95131" w:rsidRDefault="00A95131" w:rsidP="00A95131"/>
    <w:p w14:paraId="6D496DDA" w14:textId="77777777" w:rsidR="00A95131" w:rsidRDefault="00A95131" w:rsidP="00A95131"/>
    <w:p w14:paraId="350834AA" w14:textId="77777777" w:rsidR="004F4681" w:rsidRDefault="004F4681" w:rsidP="00A95131"/>
    <w:p w14:paraId="16D929F6" w14:textId="77777777" w:rsidR="004F4681" w:rsidRPr="004F4681" w:rsidRDefault="004F4681" w:rsidP="004F4681"/>
    <w:p w14:paraId="242B91CB" w14:textId="77777777" w:rsidR="006B6C64" w:rsidRPr="00B1626C" w:rsidRDefault="00CA5AD0" w:rsidP="00CA5AD0">
      <w:pPr>
        <w:pStyle w:val="Ttulo1"/>
      </w:pPr>
      <w:r w:rsidRPr="00B1626C">
        <w:t>Teoría</w:t>
      </w:r>
      <w:r w:rsidR="000B1F9A" w:rsidRPr="00B1626C">
        <w:t xml:space="preserve"> general de sistemas</w:t>
      </w:r>
    </w:p>
    <w:p w14:paraId="3684E0E7" w14:textId="77777777" w:rsidR="000B1F9A" w:rsidRPr="00B1626C" w:rsidRDefault="000B1F9A" w:rsidP="000B1F9A">
      <w:r w:rsidRPr="00B1626C">
        <w:t>El planteo de la TGS surge para desarrollar una teoría totalizadora e interdisciplinaria. Las primeras formulaciones de la TGS fueron concebidas por Ludwig, cuya propuesta incluía dos propósitos:</w:t>
      </w:r>
    </w:p>
    <w:p w14:paraId="22B4D4B0" w14:textId="77777777" w:rsidR="000B1F9A" w:rsidRPr="00B1626C" w:rsidRDefault="000B1F9A" w:rsidP="000B1F9A">
      <w:pPr>
        <w:pStyle w:val="Prrafodelista"/>
        <w:numPr>
          <w:ilvl w:val="0"/>
          <w:numId w:val="33"/>
        </w:numPr>
        <w:spacing w:before="0" w:after="160" w:line="259" w:lineRule="auto"/>
      </w:pPr>
      <w:r w:rsidRPr="00B1626C">
        <w:lastRenderedPageBreak/>
        <w:t>Construir un campo de acción integrada por las ciencias sociales y las ciencias naturales.</w:t>
      </w:r>
    </w:p>
    <w:p w14:paraId="0E502474" w14:textId="77777777" w:rsidR="000B1F9A" w:rsidRPr="00B1626C" w:rsidRDefault="000B1F9A" w:rsidP="000B1F9A">
      <w:pPr>
        <w:pStyle w:val="Prrafodelista"/>
        <w:numPr>
          <w:ilvl w:val="0"/>
          <w:numId w:val="33"/>
        </w:numPr>
        <w:spacing w:before="0" w:after="160" w:line="259" w:lineRule="auto"/>
      </w:pPr>
      <w:r w:rsidRPr="00B1626C">
        <w:t>Contribuir a saldar el reduccionismo producido por los enfoques mecanicistas, que habían regido el desarrollo de la ciencia.</w:t>
      </w:r>
    </w:p>
    <w:p w14:paraId="339338AE" w14:textId="77777777" w:rsidR="00CD5B75" w:rsidRDefault="00CD5B75" w:rsidP="000B1F9A">
      <w:r>
        <w:t>Objetivos:</w:t>
      </w:r>
    </w:p>
    <w:p w14:paraId="31F22A14" w14:textId="77777777" w:rsidR="00CD5B75" w:rsidRDefault="00CD5B75" w:rsidP="00CD5B75">
      <w:pPr>
        <w:pStyle w:val="Prrafodelista"/>
        <w:numPr>
          <w:ilvl w:val="0"/>
          <w:numId w:val="45"/>
        </w:numPr>
      </w:pPr>
      <w:r>
        <w:t>Terminología general que permita describir las características, funciones y comportamientos sistémicos</w:t>
      </w:r>
    </w:p>
    <w:p w14:paraId="324503F4" w14:textId="77777777" w:rsidR="00CD5B75" w:rsidRDefault="00CD5B75" w:rsidP="00CD5B75">
      <w:pPr>
        <w:pStyle w:val="Prrafodelista"/>
        <w:numPr>
          <w:ilvl w:val="0"/>
          <w:numId w:val="45"/>
        </w:numPr>
      </w:pPr>
      <w:r>
        <w:t>Conjunto de leyes para todos esos comportamientos</w:t>
      </w:r>
    </w:p>
    <w:p w14:paraId="1CB57472" w14:textId="77777777" w:rsidR="00CD5B75" w:rsidRDefault="00CD5B75" w:rsidP="00CD5B75">
      <w:pPr>
        <w:pStyle w:val="Prrafodelista"/>
        <w:numPr>
          <w:ilvl w:val="0"/>
          <w:numId w:val="45"/>
        </w:numPr>
      </w:pPr>
      <w:r>
        <w:t>Formalización matemática de las leyes.</w:t>
      </w:r>
    </w:p>
    <w:p w14:paraId="7840F3DB" w14:textId="77777777" w:rsidR="00CD5B75" w:rsidRDefault="00CD5B75" w:rsidP="00CD5B75">
      <w:r>
        <w:t>Fundamentos:</w:t>
      </w:r>
    </w:p>
    <w:p w14:paraId="6ED80C78" w14:textId="77777777" w:rsidR="000B1F9A" w:rsidRPr="00B1626C" w:rsidRDefault="000B1F9A" w:rsidP="00CD5B75">
      <w:pPr>
        <w:pStyle w:val="Prrafodelista"/>
        <w:numPr>
          <w:ilvl w:val="0"/>
          <w:numId w:val="47"/>
        </w:numPr>
      </w:pPr>
      <w:r w:rsidRPr="00B1626C">
        <w:t>Los sist</w:t>
      </w:r>
      <w:r w:rsidR="00A55234">
        <w:t>emas existen dentro de sistemas (</w:t>
      </w:r>
      <w:proofErr w:type="spellStart"/>
      <w:r w:rsidR="00A55234">
        <w:t>Jerarquia</w:t>
      </w:r>
      <w:proofErr w:type="spellEnd"/>
      <w:r w:rsidR="00A55234">
        <w:t xml:space="preserve"> de sistemas (Sistema(Subsistema(suprasistema)))</w:t>
      </w:r>
    </w:p>
    <w:p w14:paraId="716357CB" w14:textId="77777777" w:rsidR="000B1F9A" w:rsidRPr="00B1626C" w:rsidRDefault="000B1F9A" w:rsidP="000B1F9A">
      <w:pPr>
        <w:pStyle w:val="Prrafodelista"/>
        <w:numPr>
          <w:ilvl w:val="0"/>
          <w:numId w:val="34"/>
        </w:numPr>
        <w:spacing w:before="0" w:after="160" w:line="259" w:lineRule="auto"/>
      </w:pPr>
      <w:r w:rsidRPr="00B1626C">
        <w:t>Los sistemas son abiertos.</w:t>
      </w:r>
    </w:p>
    <w:p w14:paraId="0B2BFEDC" w14:textId="77777777" w:rsidR="000B1F9A" w:rsidRPr="00B1626C" w:rsidRDefault="000B1F9A" w:rsidP="000B1F9A">
      <w:pPr>
        <w:pStyle w:val="Prrafodelista"/>
        <w:numPr>
          <w:ilvl w:val="0"/>
          <w:numId w:val="34"/>
        </w:numPr>
        <w:spacing w:before="0" w:after="160" w:line="259" w:lineRule="auto"/>
      </w:pPr>
      <w:r w:rsidRPr="00B1626C">
        <w:t>Las funciones de un sistema depende de su estructura.</w:t>
      </w:r>
    </w:p>
    <w:p w14:paraId="31DCF7FE" w14:textId="77777777" w:rsidR="000B1F9A" w:rsidRPr="00B1626C" w:rsidRDefault="000B1F9A" w:rsidP="000B1F9A">
      <w:pPr>
        <w:pStyle w:val="Subttulo"/>
      </w:pPr>
      <w:r w:rsidRPr="00B1626C">
        <w:t>Características generales de todos los sistemas:</w:t>
      </w:r>
    </w:p>
    <w:p w14:paraId="05229C5A" w14:textId="77777777" w:rsidR="000B1F9A" w:rsidRPr="00B1626C" w:rsidRDefault="000B1F9A" w:rsidP="000B1F9A">
      <w:pPr>
        <w:pStyle w:val="Prrafodelista"/>
        <w:numPr>
          <w:ilvl w:val="0"/>
          <w:numId w:val="35"/>
        </w:numPr>
        <w:spacing w:before="0" w:after="160" w:line="259" w:lineRule="auto"/>
      </w:pPr>
      <w:r w:rsidRPr="00B1626C">
        <w:t>Todo sistema tiene un principio de organización que cumple tres funciones: selección, relación y control.</w:t>
      </w:r>
    </w:p>
    <w:p w14:paraId="1BD4CA57" w14:textId="77777777" w:rsidR="000B1F9A" w:rsidRPr="00B1626C" w:rsidRDefault="000B1F9A" w:rsidP="000B1F9A">
      <w:pPr>
        <w:pStyle w:val="Prrafodelista"/>
        <w:numPr>
          <w:ilvl w:val="0"/>
          <w:numId w:val="35"/>
        </w:numPr>
        <w:spacing w:before="0" w:after="160" w:line="259" w:lineRule="auto"/>
      </w:pPr>
      <w:r w:rsidRPr="00B1626C">
        <w:t>Todo sistema está basado en diferencia entre sí mismo y el medio ambiente.</w:t>
      </w:r>
    </w:p>
    <w:p w14:paraId="4D63346F" w14:textId="77777777" w:rsidR="000B1F9A" w:rsidRPr="00B1626C" w:rsidRDefault="000B1F9A" w:rsidP="000B1F9A">
      <w:pPr>
        <w:pStyle w:val="Prrafodelista"/>
        <w:numPr>
          <w:ilvl w:val="0"/>
          <w:numId w:val="35"/>
        </w:numPr>
        <w:spacing w:before="0" w:after="160" w:line="259" w:lineRule="auto"/>
      </w:pPr>
      <w:r w:rsidRPr="00B1626C">
        <w:t>Todo sistema construye sus propios elementos.</w:t>
      </w:r>
    </w:p>
    <w:p w14:paraId="71DF7571" w14:textId="77777777" w:rsidR="000B1F9A" w:rsidRPr="00B1626C" w:rsidRDefault="000B1F9A" w:rsidP="000B1F9A">
      <w:pPr>
        <w:pStyle w:val="Prrafodelista"/>
        <w:numPr>
          <w:ilvl w:val="0"/>
          <w:numId w:val="35"/>
        </w:numPr>
        <w:spacing w:before="0" w:after="160" w:line="259" w:lineRule="auto"/>
      </w:pPr>
      <w:r w:rsidRPr="00B1626C">
        <w:t>Todo sistema es auto</w:t>
      </w:r>
      <w:r w:rsidR="00A55234">
        <w:t>-</w:t>
      </w:r>
      <w:r w:rsidRPr="00B1626C">
        <w:t>referenciado: tiene tendencia de mantenerse a sí mismo, es decir, de resistir a los cambios y a la transformación.</w:t>
      </w:r>
    </w:p>
    <w:p w14:paraId="24A95834" w14:textId="77777777" w:rsidR="000B1F9A" w:rsidRPr="00B1626C" w:rsidRDefault="000B1F9A" w:rsidP="000B1F9A">
      <w:pPr>
        <w:pStyle w:val="Prrafodelista"/>
        <w:numPr>
          <w:ilvl w:val="0"/>
          <w:numId w:val="35"/>
        </w:numPr>
        <w:spacing w:before="0" w:after="160" w:line="259" w:lineRule="auto"/>
      </w:pPr>
      <w:r w:rsidRPr="00B1626C">
        <w:t>Propósito u objetivo.</w:t>
      </w:r>
    </w:p>
    <w:p w14:paraId="0FA988F4" w14:textId="77777777" w:rsidR="000B1F9A" w:rsidRPr="00B1626C" w:rsidRDefault="000B1F9A" w:rsidP="000B1F9A">
      <w:pPr>
        <w:pStyle w:val="Prrafodelista"/>
        <w:numPr>
          <w:ilvl w:val="0"/>
          <w:numId w:val="35"/>
        </w:numPr>
        <w:spacing w:before="0" w:after="160" w:line="259" w:lineRule="auto"/>
      </w:pPr>
      <w:r w:rsidRPr="00B1626C">
        <w:t>Globalismo: cualquier estimulo es uno de los componentes del sistemas afecta todo el sistema.</w:t>
      </w:r>
    </w:p>
    <w:p w14:paraId="75F7A5BF" w14:textId="77777777" w:rsidR="000B1F9A" w:rsidRDefault="000B1F9A" w:rsidP="000B1F9A">
      <w:pPr>
        <w:pStyle w:val="Subttulo"/>
      </w:pPr>
      <w:r w:rsidRPr="00B1626C">
        <w:t>Conceptos fundamentales:</w:t>
      </w:r>
    </w:p>
    <w:p w14:paraId="389E7790" w14:textId="77777777" w:rsidR="00A55234" w:rsidRPr="00A55234" w:rsidRDefault="00A55234" w:rsidP="00A55234">
      <w:pPr>
        <w:pStyle w:val="Prrafodelista"/>
        <w:numPr>
          <w:ilvl w:val="0"/>
          <w:numId w:val="48"/>
        </w:numPr>
      </w:pPr>
      <w:r w:rsidRPr="00A55234">
        <w:rPr>
          <w:u w:val="single"/>
        </w:rPr>
        <w:t>Subsistema:</w:t>
      </w:r>
      <w:r>
        <w:t xml:space="preserve"> Las partes que constituyen un sistema entero.</w:t>
      </w:r>
    </w:p>
    <w:p w14:paraId="325DADCC" w14:textId="77777777" w:rsidR="00EC6B20" w:rsidRDefault="000B1F9A" w:rsidP="007D540F">
      <w:pPr>
        <w:pStyle w:val="Prrafodelista"/>
        <w:numPr>
          <w:ilvl w:val="0"/>
          <w:numId w:val="36"/>
        </w:numPr>
        <w:spacing w:before="0" w:after="160" w:line="259" w:lineRule="auto"/>
      </w:pPr>
      <w:r w:rsidRPr="00EC6B20">
        <w:rPr>
          <w:u w:val="single"/>
        </w:rPr>
        <w:t>Sinergia:</w:t>
      </w:r>
      <w:r w:rsidR="00EC6B20">
        <w:t xml:space="preserve"> el todo es diferente a la suma de sus partes, o sea si se actúa en conjunto se obtienen mejores resultados que si cada uno actúa por separado.</w:t>
      </w:r>
    </w:p>
    <w:p w14:paraId="4EE146D2" w14:textId="77777777" w:rsidR="000B1F9A" w:rsidRPr="00B1626C" w:rsidRDefault="000B1F9A" w:rsidP="007D540F">
      <w:pPr>
        <w:pStyle w:val="Prrafodelista"/>
        <w:numPr>
          <w:ilvl w:val="0"/>
          <w:numId w:val="36"/>
        </w:numPr>
        <w:spacing w:before="0" w:after="160" w:line="259" w:lineRule="auto"/>
      </w:pPr>
      <w:r w:rsidRPr="00EC6B20">
        <w:rPr>
          <w:u w:val="single"/>
        </w:rPr>
        <w:t>Homeostasis:</w:t>
      </w:r>
      <w:r w:rsidRPr="00B1626C">
        <w:t xml:space="preserve"> </w:t>
      </w:r>
      <w:r w:rsidR="004E6657">
        <w:t>Es un sistema que se adapta a los cambios del ambiente en el cual se encuentra.</w:t>
      </w:r>
    </w:p>
    <w:p w14:paraId="3366CCB8" w14:textId="77777777" w:rsidR="000B1F9A" w:rsidRPr="00B1626C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EC6B20">
        <w:rPr>
          <w:color w:val="FF0000"/>
          <w:u w:val="single"/>
        </w:rPr>
        <w:t>Entropía:</w:t>
      </w:r>
      <w:r w:rsidRPr="00EC6B20">
        <w:rPr>
          <w:color w:val="FF0000"/>
        </w:rPr>
        <w:t xml:space="preserve"> </w:t>
      </w:r>
      <w:r w:rsidRPr="00B1626C">
        <w:t>tendencias que llevan al sistema a que cesen sus funciones como tal.</w:t>
      </w:r>
    </w:p>
    <w:p w14:paraId="09C86DF0" w14:textId="77777777" w:rsidR="000B1F9A" w:rsidRPr="00B1626C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B1626C">
        <w:t xml:space="preserve">Interrelación: relaciones </w:t>
      </w:r>
      <w:proofErr w:type="spellStart"/>
      <w:r w:rsidRPr="00B1626C">
        <w:t>intrasistematicas</w:t>
      </w:r>
      <w:proofErr w:type="spellEnd"/>
      <w:r w:rsidRPr="00B1626C">
        <w:t>.</w:t>
      </w:r>
    </w:p>
    <w:p w14:paraId="692E416A" w14:textId="77777777" w:rsidR="000B1F9A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6E1D7C">
        <w:rPr>
          <w:u w:val="single"/>
        </w:rPr>
        <w:t>Retroalimentación:</w:t>
      </w:r>
      <w:r w:rsidRPr="00B1626C">
        <w:t xml:space="preserve"> es el </w:t>
      </w:r>
      <w:proofErr w:type="spellStart"/>
      <w:r w:rsidRPr="00B1626C">
        <w:t>feedback</w:t>
      </w:r>
      <w:proofErr w:type="spellEnd"/>
      <w:r w:rsidRPr="00B1626C">
        <w:t xml:space="preserve"> necesario para obtener información proveniente del medio.</w:t>
      </w:r>
      <w:r w:rsidR="006E1D7C">
        <w:t xml:space="preserve"> </w:t>
      </w:r>
    </w:p>
    <w:p w14:paraId="2E906650" w14:textId="77777777" w:rsidR="006E1D7C" w:rsidRDefault="006E1D7C" w:rsidP="006E1D7C">
      <w:pPr>
        <w:pStyle w:val="Prrafodelista"/>
        <w:numPr>
          <w:ilvl w:val="1"/>
          <w:numId w:val="36"/>
        </w:numPr>
        <w:spacing w:before="0" w:after="160" w:line="259" w:lineRule="auto"/>
      </w:pPr>
      <w:r>
        <w:t>De equilibrio: Los mecanismos de ajuste interno del sistema actúan en forma inversamente proporcional al estímulo externo y las correcciones tienden a mantener el sistema en el estado deseado.</w:t>
      </w:r>
    </w:p>
    <w:p w14:paraId="74B1C6A1" w14:textId="77777777" w:rsidR="006E1D7C" w:rsidRPr="00B1626C" w:rsidRDefault="006E1D7C" w:rsidP="006E1D7C">
      <w:pPr>
        <w:pStyle w:val="Prrafodelista"/>
        <w:numPr>
          <w:ilvl w:val="1"/>
          <w:numId w:val="36"/>
        </w:numPr>
        <w:spacing w:before="0" w:after="160" w:line="259" w:lineRule="auto"/>
      </w:pPr>
      <w:r>
        <w:t>De reforzamiento: Los mecanismos de ajuste interno actúan en forma directamente proporcional al estímulo externo.</w:t>
      </w:r>
    </w:p>
    <w:p w14:paraId="631DF7D6" w14:textId="77777777" w:rsidR="000B1F9A" w:rsidRDefault="00A55234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A55234">
        <w:rPr>
          <w:u w:val="single"/>
        </w:rPr>
        <w:t>Isomorfismo:</w:t>
      </w:r>
      <w:r>
        <w:t xml:space="preserve"> construcción de modelos de sistemas similares al modelo original</w:t>
      </w:r>
    </w:p>
    <w:p w14:paraId="0FB9B592" w14:textId="77777777" w:rsidR="00A55234" w:rsidRDefault="00A55234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>
        <w:rPr>
          <w:u w:val="single"/>
        </w:rPr>
        <w:t>Homomorfismo:</w:t>
      </w:r>
      <w:r>
        <w:t xml:space="preserve"> El modelo no es similar al original, sino una representación donde se ha efectuado una reducción de variables, de muchas a una.</w:t>
      </w:r>
    </w:p>
    <w:p w14:paraId="627759EF" w14:textId="77777777" w:rsidR="00A55234" w:rsidRDefault="00A55234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>
        <w:rPr>
          <w:u w:val="single"/>
        </w:rPr>
        <w:t>Caja negra:</w:t>
      </w:r>
      <w:r>
        <w:t xml:space="preserve"> Consiste en estudiar el sistema en cuestión observando sus entradas y salidas.</w:t>
      </w:r>
    </w:p>
    <w:p w14:paraId="17C212FF" w14:textId="77777777" w:rsidR="00A55234" w:rsidRDefault="00A55234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>
        <w:rPr>
          <w:u w:val="single"/>
        </w:rPr>
        <w:t>Procesamiento/ procesador:</w:t>
      </w:r>
      <w:r>
        <w:t xml:space="preserve"> Es el mecanismo de conversión de las entradas en salidas.</w:t>
      </w:r>
    </w:p>
    <w:p w14:paraId="0B5F8D11" w14:textId="77777777" w:rsidR="006E1D7C" w:rsidRPr="00B1626C" w:rsidRDefault="006E1D7C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>
        <w:rPr>
          <w:u w:val="single"/>
        </w:rPr>
        <w:t>Recursividad:</w:t>
      </w:r>
      <w:r>
        <w:t xml:space="preserve"> Todo sistema contiene dentro de </w:t>
      </w:r>
      <w:r w:rsidR="00EC6B20">
        <w:t>sí</w:t>
      </w:r>
      <w:r>
        <w:t xml:space="preserve"> a varios otros sistemas que poseen funciones y características similares al sistema superior en que están contenidos.</w:t>
      </w:r>
    </w:p>
    <w:p w14:paraId="6BB38324" w14:textId="77777777" w:rsidR="000B1F9A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EC6B20">
        <w:rPr>
          <w:u w:val="single"/>
        </w:rPr>
        <w:t>Equifinalidad:</w:t>
      </w:r>
      <w:r w:rsidRPr="00B1626C">
        <w:t xml:space="preserve"> lograr un mismo fin, por diferentes caminos o condiciones.</w:t>
      </w:r>
    </w:p>
    <w:p w14:paraId="60BADE3C" w14:textId="77777777" w:rsidR="004A272F" w:rsidRPr="00B1626C" w:rsidRDefault="004A272F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>
        <w:rPr>
          <w:u w:val="single"/>
        </w:rPr>
        <w:lastRenderedPageBreak/>
        <w:t>Flujo:</w:t>
      </w:r>
      <w:r>
        <w:t xml:space="preserve"> Un sistema tiene flujos de información, materiales y energía, los cuales entran en forma de insumos y pasan por procesos para salir como productos.</w:t>
      </w:r>
    </w:p>
    <w:p w14:paraId="7BEC7BD6" w14:textId="77777777" w:rsidR="000B1F9A" w:rsidRPr="00B1626C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7D540F">
        <w:rPr>
          <w:u w:val="single"/>
        </w:rPr>
        <w:t>Frontera o límite:</w:t>
      </w:r>
      <w:r w:rsidRPr="00B1626C">
        <w:t xml:space="preserve"> es una línea abstracta, dinámica e imaginaria que separa al sistema de su entorno, y define lo que pertenece y lo que no.</w:t>
      </w:r>
    </w:p>
    <w:p w14:paraId="3A57AAFE" w14:textId="77777777" w:rsidR="000B1F9A" w:rsidRPr="00B1626C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7D540F">
        <w:rPr>
          <w:u w:val="single"/>
        </w:rPr>
        <w:t>Ambiente o contexto:</w:t>
      </w:r>
      <w:r w:rsidRPr="00B1626C">
        <w:t xml:space="preserve"> es el escenario que se dibuja a partir de un conjunto de situaciones, objetos y condiciones que rodean al sistema influyéndolo e interviniendo en él.</w:t>
      </w:r>
    </w:p>
    <w:p w14:paraId="50479BA1" w14:textId="77777777" w:rsidR="000B1F9A" w:rsidRPr="00B1626C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7D540F">
        <w:rPr>
          <w:u w:val="single"/>
        </w:rPr>
        <w:t>Permeabilidad:</w:t>
      </w:r>
      <w:r w:rsidRPr="00B1626C">
        <w:t xml:space="preserve"> es la interacción que tiene el sistema con el medio. </w:t>
      </w:r>
      <w:proofErr w:type="gramStart"/>
      <w:r w:rsidRPr="00B1626C">
        <w:t xml:space="preserve">Cuanto </w:t>
      </w:r>
      <w:proofErr w:type="spellStart"/>
      <w:r w:rsidRPr="00B1626C">
        <w:t>mas</w:t>
      </w:r>
      <w:proofErr w:type="spellEnd"/>
      <w:r w:rsidRPr="00B1626C">
        <w:t xml:space="preserve"> permeabilidad</w:t>
      </w:r>
      <w:proofErr w:type="gramEnd"/>
      <w:r w:rsidRPr="00B1626C">
        <w:t xml:space="preserve">, </w:t>
      </w:r>
      <w:proofErr w:type="spellStart"/>
      <w:r w:rsidRPr="00B1626C">
        <w:t>mas</w:t>
      </w:r>
      <w:proofErr w:type="spellEnd"/>
      <w:r w:rsidRPr="00B1626C">
        <w:t xml:space="preserve"> interacción.</w:t>
      </w:r>
    </w:p>
    <w:p w14:paraId="662A42A8" w14:textId="77777777" w:rsidR="000B1F9A" w:rsidRDefault="000B1F9A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 w:rsidRPr="007D540F">
        <w:rPr>
          <w:u w:val="single"/>
        </w:rPr>
        <w:t>Rango:</w:t>
      </w:r>
      <w:r w:rsidRPr="00B1626C">
        <w:t xml:space="preserve"> es la jerarquización estructural de acuerdo al grado de complejidad de los mismos.</w:t>
      </w:r>
    </w:p>
    <w:p w14:paraId="7E4C18B2" w14:textId="77777777" w:rsidR="007D540F" w:rsidRPr="00B1626C" w:rsidRDefault="007D540F" w:rsidP="000B1F9A">
      <w:pPr>
        <w:pStyle w:val="Prrafodelista"/>
        <w:numPr>
          <w:ilvl w:val="0"/>
          <w:numId w:val="36"/>
        </w:numPr>
        <w:spacing w:before="0" w:after="160" w:line="259" w:lineRule="auto"/>
      </w:pPr>
      <w:r>
        <w:rPr>
          <w:u w:val="single"/>
        </w:rPr>
        <w:t>Morfogénesis:</w:t>
      </w:r>
      <w:r>
        <w:t xml:space="preserve"> El sistema organizacional tiene la capacidad de modificar sus maneras estructurales básicas.</w:t>
      </w:r>
    </w:p>
    <w:p w14:paraId="485C538F" w14:textId="77777777" w:rsidR="000B1F9A" w:rsidRPr="00B1626C" w:rsidRDefault="000B1F9A" w:rsidP="000B1F9A">
      <w:pPr>
        <w:pStyle w:val="Ttulo1"/>
      </w:pPr>
      <w:r w:rsidRPr="00B1626C">
        <w:t>Metodología para la ingeniería en sistemas de información.</w:t>
      </w:r>
    </w:p>
    <w:p w14:paraId="18FE6832" w14:textId="77777777" w:rsidR="000B1F9A" w:rsidRPr="00B1626C" w:rsidRDefault="000B1F9A" w:rsidP="000B1F9A">
      <w:r w:rsidRPr="00B1626C">
        <w:t>Marco para el desarrollo de un sistema de información.</w:t>
      </w:r>
    </w:p>
    <w:p w14:paraId="72F0186F" w14:textId="77777777" w:rsidR="000B1F9A" w:rsidRPr="00B1626C" w:rsidRDefault="000B1F9A" w:rsidP="000B1F9A">
      <w:pPr>
        <w:pStyle w:val="Prrafodelista"/>
        <w:numPr>
          <w:ilvl w:val="0"/>
          <w:numId w:val="37"/>
        </w:numPr>
        <w:spacing w:before="0" w:after="160" w:line="259" w:lineRule="auto"/>
      </w:pPr>
      <w:r w:rsidRPr="00B1626C">
        <w:t>Plan estratégico (3-5 años).</w:t>
      </w:r>
    </w:p>
    <w:p w14:paraId="7FE64518" w14:textId="77777777" w:rsidR="000B1F9A" w:rsidRPr="00B1626C" w:rsidRDefault="000B1F9A" w:rsidP="000B1F9A">
      <w:pPr>
        <w:pStyle w:val="Prrafodelista"/>
        <w:numPr>
          <w:ilvl w:val="0"/>
          <w:numId w:val="37"/>
        </w:numPr>
        <w:spacing w:before="0" w:after="160" w:line="259" w:lineRule="auto"/>
      </w:pPr>
      <w:r w:rsidRPr="00B1626C">
        <w:t>Plan de sistemas: identificar necesidades técnicas para realizar el objetivo (2 años).</w:t>
      </w:r>
    </w:p>
    <w:p w14:paraId="3FF5A3C7" w14:textId="77777777" w:rsidR="000B1F9A" w:rsidRPr="00B1626C" w:rsidRDefault="000B1F9A" w:rsidP="000B1F9A">
      <w:pPr>
        <w:pStyle w:val="Prrafodelista"/>
        <w:numPr>
          <w:ilvl w:val="0"/>
          <w:numId w:val="37"/>
        </w:numPr>
        <w:spacing w:before="0" w:after="160" w:line="259" w:lineRule="auto"/>
      </w:pPr>
      <w:r w:rsidRPr="00B1626C">
        <w:t>Plan operativo: proyecto de desarrollo de sistemas (1 año).</w:t>
      </w:r>
    </w:p>
    <w:p w14:paraId="4D98DF16" w14:textId="77777777" w:rsidR="000B1F9A" w:rsidRPr="00B1626C" w:rsidRDefault="000B1F9A" w:rsidP="000B1F9A">
      <w:r w:rsidRPr="00B1626C">
        <w:t>Problemas:</w:t>
      </w:r>
    </w:p>
    <w:p w14:paraId="7CB32801" w14:textId="77777777" w:rsidR="000B1F9A" w:rsidRPr="00B1626C" w:rsidRDefault="000B1F9A" w:rsidP="000B1F9A">
      <w:pPr>
        <w:pStyle w:val="Prrafodelista"/>
        <w:numPr>
          <w:ilvl w:val="0"/>
          <w:numId w:val="38"/>
        </w:numPr>
        <w:spacing w:before="0" w:after="160" w:line="259" w:lineRule="auto"/>
      </w:pPr>
      <w:r w:rsidRPr="00B1626C">
        <w:t>Desarrollo de un sistema sin un plan de estrategia y de sistemas.</w:t>
      </w:r>
    </w:p>
    <w:p w14:paraId="0012A67A" w14:textId="77777777" w:rsidR="000B1F9A" w:rsidRPr="00B1626C" w:rsidRDefault="000B1F9A" w:rsidP="000B1F9A">
      <w:pPr>
        <w:pStyle w:val="Prrafodelista"/>
        <w:numPr>
          <w:ilvl w:val="0"/>
          <w:numId w:val="38"/>
        </w:numPr>
        <w:spacing w:before="0" w:after="160" w:line="259" w:lineRule="auto"/>
      </w:pPr>
      <w:r w:rsidRPr="00B1626C">
        <w:t>Resolución de problemas con software.</w:t>
      </w:r>
    </w:p>
    <w:p w14:paraId="66895063" w14:textId="77777777" w:rsidR="000B1F9A" w:rsidRPr="00B1626C" w:rsidRDefault="000B1F9A" w:rsidP="000B1F9A">
      <w:pPr>
        <w:pStyle w:val="Prrafodelista"/>
        <w:numPr>
          <w:ilvl w:val="0"/>
          <w:numId w:val="38"/>
        </w:numPr>
        <w:spacing w:before="0" w:after="160" w:line="259" w:lineRule="auto"/>
      </w:pPr>
      <w:r w:rsidRPr="00B1626C">
        <w:t>Planificaciones y estimación de costos imprecisos.</w:t>
      </w:r>
    </w:p>
    <w:p w14:paraId="3CDDDD67" w14:textId="77777777" w:rsidR="000B1F9A" w:rsidRPr="00B1626C" w:rsidRDefault="000B1F9A" w:rsidP="000B1F9A">
      <w:pPr>
        <w:pStyle w:val="Prrafodelista"/>
        <w:numPr>
          <w:ilvl w:val="0"/>
          <w:numId w:val="38"/>
        </w:numPr>
        <w:spacing w:before="0" w:after="160" w:line="259" w:lineRule="auto"/>
      </w:pPr>
      <w:r w:rsidRPr="00B1626C">
        <w:t>Mala calidad.</w:t>
      </w:r>
    </w:p>
    <w:p w14:paraId="26838E10" w14:textId="77777777" w:rsidR="000B1F9A" w:rsidRPr="00B1626C" w:rsidRDefault="000B1F9A" w:rsidP="000B1F9A">
      <w:pPr>
        <w:pStyle w:val="Prrafodelista"/>
        <w:numPr>
          <w:ilvl w:val="0"/>
          <w:numId w:val="38"/>
        </w:numPr>
        <w:spacing w:before="0" w:after="160" w:line="259" w:lineRule="auto"/>
      </w:pPr>
      <w:r w:rsidRPr="00B1626C">
        <w:t>Costo de mantenimiento elevado.</w:t>
      </w:r>
    </w:p>
    <w:p w14:paraId="1FEDC6E5" w14:textId="77777777" w:rsidR="000B1F9A" w:rsidRPr="00B1626C" w:rsidRDefault="000B1F9A" w:rsidP="000B1F9A">
      <w:pPr>
        <w:pStyle w:val="Prrafodelista"/>
        <w:numPr>
          <w:ilvl w:val="0"/>
          <w:numId w:val="38"/>
        </w:numPr>
        <w:spacing w:before="0" w:after="160" w:line="259" w:lineRule="auto"/>
      </w:pPr>
      <w:r w:rsidRPr="00B1626C">
        <w:t>Software a medida que se pretende estandarizar.</w:t>
      </w:r>
    </w:p>
    <w:p w14:paraId="7FF3F2D0" w14:textId="77777777" w:rsidR="000B1F9A" w:rsidRPr="00B1626C" w:rsidRDefault="000B1F9A" w:rsidP="000B1F9A">
      <w:r w:rsidRPr="00B1626C">
        <w:t>Procesos de desarrollo:</w:t>
      </w:r>
    </w:p>
    <w:p w14:paraId="4CB71B89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Dividir el estudio, construcción y evolución del sistema en fases.</w:t>
      </w:r>
    </w:p>
    <w:p w14:paraId="27A827EB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Indicar las etapas, actividades y tareas de cada fase.</w:t>
      </w:r>
    </w:p>
    <w:p w14:paraId="79103158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Definir las técnicas de cada fase.</w:t>
      </w:r>
    </w:p>
    <w:p w14:paraId="7D41E80A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Proponer herramientas de cada fase.</w:t>
      </w:r>
    </w:p>
    <w:p w14:paraId="646FB733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Definir estándares de documentación e cada etapa.</w:t>
      </w:r>
    </w:p>
    <w:p w14:paraId="2CD40B33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Soporte de la información de gestión, toma de decisiones y operaciones.</w:t>
      </w:r>
    </w:p>
    <w:p w14:paraId="5DBE7E0A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Reducir tiempo de desarrollos de nuevos sistemas.</w:t>
      </w:r>
    </w:p>
    <w:p w14:paraId="6FF62FA7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Reducir costos de mantenimiento de sistemas existentes.</w:t>
      </w:r>
    </w:p>
    <w:p w14:paraId="528F1AB2" w14:textId="77777777" w:rsidR="000B1F9A" w:rsidRPr="00B1626C" w:rsidRDefault="000B1F9A" w:rsidP="000B1F9A">
      <w:pPr>
        <w:pStyle w:val="Prrafodelista"/>
        <w:numPr>
          <w:ilvl w:val="0"/>
          <w:numId w:val="39"/>
        </w:numPr>
        <w:spacing w:before="0" w:after="160" w:line="259" w:lineRule="auto"/>
      </w:pPr>
      <w:r w:rsidRPr="00B1626C">
        <w:t>Aumento la productividad de los desarrolladores.</w:t>
      </w:r>
    </w:p>
    <w:p w14:paraId="56FFF069" w14:textId="77777777" w:rsidR="000B1F9A" w:rsidRPr="00B1626C" w:rsidRDefault="000B1F9A" w:rsidP="000B1F9A">
      <w:pPr>
        <w:pStyle w:val="Ttulo2"/>
      </w:pPr>
      <w:r w:rsidRPr="00B1626C">
        <w:t>Procesos de desarrollo de sistemas informáticos.</w:t>
      </w:r>
    </w:p>
    <w:p w14:paraId="33B6CC81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Reconocimiento</w:t>
      </w:r>
      <w:r w:rsidRPr="00B1626C">
        <w:t>: implica un primer contacto con la organización su estructura, sus necesidades y expectativas. Permite establecer los limites necesarios para identificar desde y hasta donde trabajar. Analiza y determina los elementos con el cual se va a utilizar para el desarrollo del sistema.</w:t>
      </w:r>
    </w:p>
    <w:p w14:paraId="06D03AF9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Técnicas para obtener información:</w:t>
      </w:r>
    </w:p>
    <w:p w14:paraId="7D730838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Estructura de la organización.</w:t>
      </w:r>
    </w:p>
    <w:p w14:paraId="410F3B2A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Áreas</w:t>
      </w:r>
    </w:p>
    <w:p w14:paraId="005D869D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Distribución física</w:t>
      </w:r>
    </w:p>
    <w:p w14:paraId="1F01EC09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Documentación.</w:t>
      </w:r>
    </w:p>
    <w:p w14:paraId="27C8D530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Técnicas para documentar:</w:t>
      </w:r>
    </w:p>
    <w:p w14:paraId="5EA751FA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Informe de reconocimiento.</w:t>
      </w:r>
    </w:p>
    <w:p w14:paraId="5400BEDB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lastRenderedPageBreak/>
        <w:t>Organigrama.</w:t>
      </w:r>
    </w:p>
    <w:p w14:paraId="3BA6CBFF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Relevamiento:</w:t>
      </w:r>
      <w:r w:rsidR="007D540F">
        <w:t xml:space="preserve"> Implica obtener mayor cantidad de información de la organización para realizar un modelo cercano a la realidad.</w:t>
      </w:r>
    </w:p>
    <w:p w14:paraId="08ECD9D2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Técnicas para obtener información:</w:t>
      </w:r>
    </w:p>
    <w:p w14:paraId="016CFB26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Entrevista</w:t>
      </w:r>
    </w:p>
    <w:p w14:paraId="4CEB9A93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Cuestionario</w:t>
      </w:r>
    </w:p>
    <w:p w14:paraId="0595D4F8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Observación personal</w:t>
      </w:r>
    </w:p>
    <w:p w14:paraId="6017EBAF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Medición de trabajo administrativo.</w:t>
      </w:r>
    </w:p>
    <w:p w14:paraId="10B97E41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Técnicas de documentación:</w:t>
      </w:r>
    </w:p>
    <w:p w14:paraId="372D49BF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Cursograma.</w:t>
      </w:r>
    </w:p>
    <w:p w14:paraId="5F72FED3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Tabla de decisión</w:t>
      </w:r>
    </w:p>
    <w:p w14:paraId="59A6C7B5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DFD (diagrama de flujo de datos)</w:t>
      </w:r>
    </w:p>
    <w:p w14:paraId="6E484989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DER (diagrama de entidad y relación)</w:t>
      </w:r>
    </w:p>
    <w:p w14:paraId="663A045A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Casos de uso</w:t>
      </w:r>
    </w:p>
    <w:p w14:paraId="5AC5ED00" w14:textId="77777777" w:rsidR="002E14EB" w:rsidRDefault="000B1F9A" w:rsidP="00A66910">
      <w:pPr>
        <w:pStyle w:val="Prrafodelista"/>
        <w:numPr>
          <w:ilvl w:val="0"/>
          <w:numId w:val="40"/>
        </w:numPr>
        <w:spacing w:before="0" w:after="160" w:line="259" w:lineRule="auto"/>
      </w:pPr>
      <w:r w:rsidRPr="002E14EB">
        <w:rPr>
          <w:b/>
          <w:i/>
        </w:rPr>
        <w:t>Diagnóstico:</w:t>
      </w:r>
      <w:r w:rsidRPr="00B1626C">
        <w:t xml:space="preserve"> determina las causas que dan origen al problema y, define y establece las alternativas</w:t>
      </w:r>
    </w:p>
    <w:p w14:paraId="7621FFF3" w14:textId="77777777" w:rsidR="000B1F9A" w:rsidRPr="00B1626C" w:rsidRDefault="000B1F9A" w:rsidP="00A66910">
      <w:pPr>
        <w:pStyle w:val="Prrafodelista"/>
        <w:numPr>
          <w:ilvl w:val="0"/>
          <w:numId w:val="40"/>
        </w:numPr>
        <w:spacing w:before="0" w:after="160" w:line="259" w:lineRule="auto"/>
      </w:pPr>
      <w:r w:rsidRPr="002E14EB">
        <w:rPr>
          <w:b/>
          <w:i/>
        </w:rPr>
        <w:t>Estudio de factibilidad:</w:t>
      </w:r>
      <w:r w:rsidRPr="00B1626C">
        <w:t xml:space="preserve"> se evalúan las alternativas</w:t>
      </w:r>
      <w:r w:rsidR="002E14EB">
        <w:t xml:space="preserve"> de solución, según criterios económicos, financieros, técnicos, operativos, políticos, legales, etc</w:t>
      </w:r>
      <w:r w:rsidRPr="00B1626C">
        <w:t>.</w:t>
      </w:r>
    </w:p>
    <w:p w14:paraId="1164FD26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Definición de requisitos informáticos (software):</w:t>
      </w:r>
      <w:r w:rsidRPr="00B1626C">
        <w:t xml:space="preserve"> establece los requisitos de software, evalúa la viabilidad del sistema, establece la arquitectura de desarrollo, y efectúa estudios operativos, económicos y administrativos.</w:t>
      </w:r>
    </w:p>
    <w:p w14:paraId="6A50559F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Tipos de requisitos:</w:t>
      </w:r>
    </w:p>
    <w:p w14:paraId="26F1A528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En función de quien lo defina:</w:t>
      </w:r>
    </w:p>
    <w:p w14:paraId="1F59B4B1" w14:textId="77777777" w:rsidR="000B1F9A" w:rsidRPr="00B1626C" w:rsidRDefault="000B1F9A" w:rsidP="000B1F9A">
      <w:pPr>
        <w:pStyle w:val="Prrafodelista"/>
        <w:numPr>
          <w:ilvl w:val="3"/>
          <w:numId w:val="40"/>
        </w:numPr>
        <w:spacing w:before="0" w:after="160" w:line="259" w:lineRule="auto"/>
      </w:pPr>
      <w:r w:rsidRPr="00B1626C">
        <w:t>Usuario</w:t>
      </w:r>
    </w:p>
    <w:p w14:paraId="4F75B6E0" w14:textId="77777777" w:rsidR="000B1F9A" w:rsidRPr="00B1626C" w:rsidRDefault="000B1F9A" w:rsidP="000B1F9A">
      <w:pPr>
        <w:pStyle w:val="Prrafodelista"/>
        <w:numPr>
          <w:ilvl w:val="3"/>
          <w:numId w:val="40"/>
        </w:numPr>
        <w:spacing w:before="0" w:after="160" w:line="259" w:lineRule="auto"/>
      </w:pPr>
      <w:r w:rsidRPr="00B1626C">
        <w:t>Grupo de proyecto</w:t>
      </w:r>
    </w:p>
    <w:p w14:paraId="71F5A1A3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En función de la utilidad:</w:t>
      </w:r>
    </w:p>
    <w:p w14:paraId="7746EA7D" w14:textId="77777777" w:rsidR="000B1F9A" w:rsidRPr="00B1626C" w:rsidRDefault="000B1F9A" w:rsidP="000B1F9A">
      <w:pPr>
        <w:pStyle w:val="Prrafodelista"/>
        <w:numPr>
          <w:ilvl w:val="3"/>
          <w:numId w:val="40"/>
        </w:numPr>
        <w:spacing w:before="0" w:after="160" w:line="259" w:lineRule="auto"/>
      </w:pPr>
      <w:r w:rsidRPr="00B1626C">
        <w:t>Funcional</w:t>
      </w:r>
    </w:p>
    <w:p w14:paraId="769EBC69" w14:textId="77777777" w:rsidR="000B1F9A" w:rsidRPr="00B1626C" w:rsidRDefault="000B1F9A" w:rsidP="000B1F9A">
      <w:pPr>
        <w:pStyle w:val="Prrafodelista"/>
        <w:numPr>
          <w:ilvl w:val="3"/>
          <w:numId w:val="40"/>
        </w:numPr>
        <w:spacing w:before="0" w:after="160" w:line="259" w:lineRule="auto"/>
      </w:pPr>
      <w:r w:rsidRPr="00B1626C">
        <w:t>No funcional</w:t>
      </w:r>
    </w:p>
    <w:p w14:paraId="42AF03DA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En relación al nivel de obligatoriedad:</w:t>
      </w:r>
    </w:p>
    <w:p w14:paraId="4F3397D6" w14:textId="77777777" w:rsidR="000B1F9A" w:rsidRPr="00B1626C" w:rsidRDefault="000B1F9A" w:rsidP="000B1F9A">
      <w:pPr>
        <w:pStyle w:val="Prrafodelista"/>
        <w:numPr>
          <w:ilvl w:val="3"/>
          <w:numId w:val="40"/>
        </w:numPr>
        <w:spacing w:before="0" w:after="160" w:line="259" w:lineRule="auto"/>
      </w:pPr>
      <w:r w:rsidRPr="00B1626C">
        <w:t>Obligatorio</w:t>
      </w:r>
    </w:p>
    <w:p w14:paraId="0954DE30" w14:textId="77777777" w:rsidR="000B1F9A" w:rsidRPr="00B1626C" w:rsidRDefault="000B1F9A" w:rsidP="000B1F9A">
      <w:pPr>
        <w:pStyle w:val="Prrafodelista"/>
        <w:numPr>
          <w:ilvl w:val="3"/>
          <w:numId w:val="40"/>
        </w:numPr>
        <w:spacing w:before="0" w:after="160" w:line="259" w:lineRule="auto"/>
      </w:pPr>
      <w:r w:rsidRPr="00B1626C">
        <w:t>Deseado</w:t>
      </w:r>
    </w:p>
    <w:p w14:paraId="17DC8B11" w14:textId="77777777" w:rsidR="000B1F9A" w:rsidRPr="00B1626C" w:rsidRDefault="000B1F9A" w:rsidP="000B1F9A">
      <w:r w:rsidRPr="00B1626C">
        <w:t>-----------------------------------------------------------------------------------------------------------------</w:t>
      </w:r>
    </w:p>
    <w:p w14:paraId="02CFC46D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Diseño:</w:t>
      </w:r>
      <w:r w:rsidRPr="00B1626C">
        <w:t xml:space="preserve"> involucra la creación de un modelo de diseño/solución basado en el modelo de análisis y la solución elegida. Se define:</w:t>
      </w:r>
    </w:p>
    <w:p w14:paraId="77AF3461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La base de datos.</w:t>
      </w:r>
    </w:p>
    <w:p w14:paraId="17796295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La interfaces.</w:t>
      </w:r>
    </w:p>
    <w:p w14:paraId="26C7A38E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El procedimiento administrativo.</w:t>
      </w:r>
    </w:p>
    <w:p w14:paraId="53DA459E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Estructuras organizativas.</w:t>
      </w:r>
    </w:p>
    <w:p w14:paraId="77AD9FBA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Los documentos y formularios.</w:t>
      </w:r>
    </w:p>
    <w:p w14:paraId="5AD5A0E6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La estructura de los manuales de normas y procedimiento.</w:t>
      </w:r>
    </w:p>
    <w:p w14:paraId="508A7AFC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Técnicas de documentación:</w:t>
      </w:r>
    </w:p>
    <w:p w14:paraId="6B9CF0CF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DER</w:t>
      </w:r>
      <w:r w:rsidR="0024310C">
        <w:t xml:space="preserve"> (Diagrama entidad-relación)</w:t>
      </w:r>
    </w:p>
    <w:p w14:paraId="7ECF182D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DFD</w:t>
      </w:r>
      <w:r w:rsidR="0024310C">
        <w:t xml:space="preserve"> (Diagrama de flujo de datos)</w:t>
      </w:r>
    </w:p>
    <w:p w14:paraId="69DF7499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Diagrama de clase</w:t>
      </w:r>
    </w:p>
    <w:p w14:paraId="3C891455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Diagrama de casos de uso</w:t>
      </w:r>
    </w:p>
    <w:p w14:paraId="71DDD94B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Diccionario de usos.</w:t>
      </w:r>
    </w:p>
    <w:p w14:paraId="66E5F8F9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Desarrollo:</w:t>
      </w:r>
      <w:r w:rsidRPr="00B1626C">
        <w:t xml:space="preserve"> es la construcción de lo diseñado como propuesta de solución. Se hace una convocatoria de adquisición de hardware y software,</w:t>
      </w:r>
      <w:r w:rsidR="0024310C">
        <w:t xml:space="preserve"> si se desarrolla software se genera el código, </w:t>
      </w:r>
      <w:r w:rsidRPr="00B1626C">
        <w:t xml:space="preserve">se formalizan todos los </w:t>
      </w:r>
      <w:r w:rsidRPr="00B1626C">
        <w:lastRenderedPageBreak/>
        <w:t xml:space="preserve">procesos no informatizados, se inicia la capacitación, entre otras. </w:t>
      </w:r>
      <w:r w:rsidR="0024310C">
        <w:t xml:space="preserve"> Se lleva acabo lo propuesto en la etapa anterior.</w:t>
      </w:r>
    </w:p>
    <w:p w14:paraId="1F8D437F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Prueba:</w:t>
      </w:r>
      <w:r w:rsidRPr="00B1626C">
        <w:t xml:space="preserve"> esta etapa se propone encontrar la mayor cantidad de fallas y realizar las correcciones pertinentes con el fin de reducir el índ</w:t>
      </w:r>
      <w:r w:rsidR="0024310C">
        <w:t xml:space="preserve">ice de error al máximo posible. </w:t>
      </w:r>
      <w:r w:rsidRPr="00B1626C">
        <w:t>Los enfoques posibles para la realización de pruebas son:</w:t>
      </w:r>
    </w:p>
    <w:p w14:paraId="09632D37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Caja negra: se validan entradas contra salidas, dejando de lado el proceso que lo transforma.</w:t>
      </w:r>
    </w:p>
    <w:p w14:paraId="3CCA54CC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Caja blanca: se valida la entrada y se analizan los paso que llevan a transformarla en salida.</w:t>
      </w:r>
    </w:p>
    <w:p w14:paraId="3923EA54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Técnicas para asegurar la calidad:</w:t>
      </w:r>
    </w:p>
    <w:p w14:paraId="31E178A6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Formales.</w:t>
      </w:r>
    </w:p>
    <w:p w14:paraId="31DE53DE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Unidad o modulo</w:t>
      </w:r>
    </w:p>
    <w:p w14:paraId="39444424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Integración</w:t>
      </w:r>
    </w:p>
    <w:p w14:paraId="0AF6E06A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Sistema</w:t>
      </w:r>
    </w:p>
    <w:p w14:paraId="3C0BF2FD" w14:textId="77777777" w:rsidR="000B1F9A" w:rsidRPr="00B1626C" w:rsidRDefault="000B1F9A" w:rsidP="000B1F9A">
      <w:pPr>
        <w:pStyle w:val="Prrafodelista"/>
        <w:numPr>
          <w:ilvl w:val="2"/>
          <w:numId w:val="40"/>
        </w:numPr>
        <w:spacing w:before="0" w:after="160" w:line="259" w:lineRule="auto"/>
      </w:pPr>
      <w:r w:rsidRPr="00B1626C">
        <w:t>Aceptación</w:t>
      </w:r>
    </w:p>
    <w:p w14:paraId="31759B65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Implementación</w:t>
      </w:r>
      <w:r w:rsidRPr="00B1626C">
        <w:t>: esta es la fase dedicada a instalar la propuesta desarrollada y previamente probada en la organización. Implica la desactivación de los sistemas previo</w:t>
      </w:r>
      <w:r w:rsidR="00C333E1">
        <w:t xml:space="preserve">s. </w:t>
      </w:r>
    </w:p>
    <w:p w14:paraId="07D7301C" w14:textId="77777777" w:rsidR="000B1F9A" w:rsidRPr="00B1626C" w:rsidRDefault="000B1F9A" w:rsidP="000B1F9A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Mantenimiento:</w:t>
      </w:r>
      <w:r w:rsidRPr="00B1626C">
        <w:t xml:space="preserve"> </w:t>
      </w:r>
      <w:r w:rsidR="00C333E1">
        <w:t xml:space="preserve">Se </w:t>
      </w:r>
      <w:r w:rsidRPr="00B1626C">
        <w:t>debe asegurar la validez del producto desarrollado</w:t>
      </w:r>
      <w:r w:rsidR="00C333E1">
        <w:t xml:space="preserve">. </w:t>
      </w:r>
      <w:r w:rsidRPr="00B1626C">
        <w:t>El producto debe evolucionar de la mano de la evolución de las necesidades de sus usuarios. Esta acción puede adjudicarse a:</w:t>
      </w:r>
    </w:p>
    <w:p w14:paraId="655D6169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Acciones correctivas (sin costo): corrigen los desvíos no detectados</w:t>
      </w:r>
      <w:r w:rsidR="00C333E1">
        <w:t xml:space="preserve"> en la</w:t>
      </w:r>
      <w:r w:rsidRPr="00B1626C">
        <w:t xml:space="preserve"> prueba.</w:t>
      </w:r>
    </w:p>
    <w:p w14:paraId="4A6EDEAC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Acciones perfectivas (a</w:t>
      </w:r>
      <w:r w:rsidR="00C333E1">
        <w:t>ctualizaciones): perfeccionan y/</w:t>
      </w:r>
      <w:r w:rsidRPr="00B1626C">
        <w:t>o mejoran la solución.</w:t>
      </w:r>
    </w:p>
    <w:p w14:paraId="1A614B0C" w14:textId="77777777" w:rsidR="000B1F9A" w:rsidRPr="00B1626C" w:rsidRDefault="000B1F9A" w:rsidP="000B1F9A">
      <w:pPr>
        <w:pStyle w:val="Prrafodelista"/>
        <w:numPr>
          <w:ilvl w:val="1"/>
          <w:numId w:val="40"/>
        </w:numPr>
        <w:spacing w:before="0" w:after="160" w:line="259" w:lineRule="auto"/>
      </w:pPr>
      <w:r w:rsidRPr="00B1626C">
        <w:t>Acciones adaptativas: realizan los cambios surgidos una vez que el usuario ha incorporado la solución al ejercicio de su rutina.</w:t>
      </w:r>
    </w:p>
    <w:p w14:paraId="2188C7AE" w14:textId="77777777" w:rsidR="00C333E1" w:rsidRPr="00C333E1" w:rsidRDefault="000B1F9A" w:rsidP="00C333E1">
      <w:pPr>
        <w:pStyle w:val="Prrafodelista"/>
        <w:numPr>
          <w:ilvl w:val="0"/>
          <w:numId w:val="40"/>
        </w:numPr>
        <w:spacing w:before="0" w:after="160" w:line="259" w:lineRule="auto"/>
      </w:pPr>
      <w:r w:rsidRPr="00B1626C">
        <w:rPr>
          <w:b/>
          <w:i/>
        </w:rPr>
        <w:t>Sustitución:</w:t>
      </w:r>
      <w:r w:rsidRPr="00B1626C">
        <w:t xml:space="preserve"> consiste en la cancelación de la solución implementada en las etapas anteriores</w:t>
      </w:r>
      <w:r w:rsidR="00C333E1">
        <w:t xml:space="preserve">. </w:t>
      </w:r>
      <w:r w:rsidRPr="00B1626C">
        <w:t xml:space="preserve">Se debe planificar la salida del producto desarrollado con la mayor antelación posible y por etapas. </w:t>
      </w:r>
    </w:p>
    <w:p w14:paraId="17611A28" w14:textId="77777777" w:rsidR="00C333E1" w:rsidRPr="00C333E1" w:rsidRDefault="00C333E1" w:rsidP="00C333E1">
      <w:pPr>
        <w:ind w:left="4320"/>
        <w:jc w:val="both"/>
        <w:rPr>
          <w:sz w:val="20"/>
        </w:rPr>
      </w:pPr>
      <w:r>
        <w:rPr>
          <w:b/>
          <w:noProof/>
          <w:color w:val="F24099" w:themeColor="accent4"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1481E8" wp14:editId="76C88C80">
                <wp:simplePos x="0" y="0"/>
                <wp:positionH relativeFrom="column">
                  <wp:posOffset>2217906</wp:posOffset>
                </wp:positionH>
                <wp:positionV relativeFrom="paragraph">
                  <wp:posOffset>51327</wp:posOffset>
                </wp:positionV>
                <wp:extent cx="252920" cy="1867711"/>
                <wp:effectExtent l="19050" t="19050" r="0" b="18415"/>
                <wp:wrapNone/>
                <wp:docPr id="54" name="Abrir llav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" cy="1867711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4C4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4" o:spid="_x0000_s1026" type="#_x0000_t87" style="position:absolute;margin-left:174.65pt;margin-top:4.05pt;width:19.9pt;height:14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" adj="244" strokecolor="#ffc000 [3204]" strokeweight="3pt"/>
            </w:pict>
          </mc:Fallback>
        </mc:AlternateContent>
      </w:r>
      <w:r w:rsidRPr="00C333E1">
        <w:rPr>
          <w:b/>
          <w:color w:val="F78CC1" w:themeColor="accent4" w:themeTint="99"/>
          <w:sz w:val="32"/>
        </w:rPr>
        <w:t>R</w:t>
      </w:r>
      <w:r>
        <w:rPr>
          <w:sz w:val="20"/>
        </w:rPr>
        <w:t>ECONOCIMIENTO</w:t>
      </w:r>
    </w:p>
    <w:p w14:paraId="03353000" w14:textId="77777777" w:rsidR="00C333E1" w:rsidRPr="00C333E1" w:rsidRDefault="005C7E81" w:rsidP="00C333E1">
      <w:pPr>
        <w:ind w:left="4320"/>
        <w:jc w:val="both"/>
        <w:rPr>
          <w:sz w:val="20"/>
        </w:rPr>
      </w:pPr>
      <w:r w:rsidRPr="00C333E1">
        <w:rPr>
          <w:b/>
          <w:noProof/>
          <w:color w:val="F78CC1" w:themeColor="accent4" w:themeTint="99"/>
          <w:sz w:val="3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6C307EF" wp14:editId="03141200">
                <wp:simplePos x="0" y="0"/>
                <wp:positionH relativeFrom="margin">
                  <wp:align>left</wp:align>
                </wp:positionH>
                <wp:positionV relativeFrom="paragraph">
                  <wp:posOffset>312596</wp:posOffset>
                </wp:positionV>
                <wp:extent cx="2110740" cy="1404620"/>
                <wp:effectExtent l="0" t="0" r="381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042F" w14:textId="77777777" w:rsidR="00C333E1" w:rsidRPr="005C7E81" w:rsidRDefault="005C7E81">
                            <w:pPr>
                              <w:rPr>
                                <w:b/>
                                <w:color w:val="D60E72" w:themeColor="accent4" w:themeShade="BF"/>
                                <w:sz w:val="28"/>
                              </w:rPr>
                            </w:pPr>
                            <w:r w:rsidRPr="005C7E81">
                              <w:rPr>
                                <w:b/>
                                <w:color w:val="D60E72" w:themeColor="accent4" w:themeShade="BF"/>
                                <w:sz w:val="28"/>
                              </w:rPr>
                              <w:t>ANÁLISIS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D4420" id="_x0000_s1050" type="#_x0000_t202" style="position:absolute;left:0;text-align:left;margin-left:0;margin-top:24.6pt;width:166.2pt;height:110.6pt;z-index:2517514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" stroked="f">
                <v:textbox style="mso-fit-shape-to-text:t">
                  <w:txbxContent>
                    <w:p w:rsidR="00C333E1" w:rsidRPr="005C7E81" w:rsidRDefault="005C7E81">
                      <w:pPr>
                        <w:rPr>
                          <w:b/>
                          <w:color w:val="D60E72" w:themeColor="accent4" w:themeShade="BF"/>
                          <w:sz w:val="28"/>
                        </w:rPr>
                      </w:pPr>
                      <w:r w:rsidRPr="005C7E81">
                        <w:rPr>
                          <w:b/>
                          <w:color w:val="D60E72" w:themeColor="accent4" w:themeShade="BF"/>
                          <w:sz w:val="28"/>
                        </w:rPr>
                        <w:t>ANÁLISIS DE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3E1" w:rsidRPr="00C333E1">
        <w:rPr>
          <w:b/>
          <w:color w:val="F78CC1" w:themeColor="accent4" w:themeTint="99"/>
          <w:sz w:val="36"/>
        </w:rPr>
        <w:t>R</w:t>
      </w:r>
      <w:r w:rsidR="00C333E1">
        <w:rPr>
          <w:sz w:val="20"/>
        </w:rPr>
        <w:t>ELEVAMIENTO</w:t>
      </w:r>
    </w:p>
    <w:p w14:paraId="2A7F1DB5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D</w:t>
      </w:r>
      <w:r>
        <w:rPr>
          <w:sz w:val="20"/>
        </w:rPr>
        <w:t>IAGNOSTICO</w:t>
      </w:r>
    </w:p>
    <w:p w14:paraId="69A37AF3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E</w:t>
      </w:r>
      <w:r>
        <w:rPr>
          <w:sz w:val="20"/>
        </w:rPr>
        <w:t>STUDIO DE FACTIBILIDAD</w:t>
      </w:r>
    </w:p>
    <w:p w14:paraId="3FB0B716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D</w:t>
      </w:r>
      <w:r>
        <w:rPr>
          <w:sz w:val="20"/>
        </w:rPr>
        <w:t>EFINICION DE REQUISITOS INFORMÁTICOS</w:t>
      </w:r>
    </w:p>
    <w:p w14:paraId="796C95AA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D</w:t>
      </w:r>
      <w:r>
        <w:rPr>
          <w:sz w:val="20"/>
        </w:rPr>
        <w:t>ISEÑO</w:t>
      </w:r>
    </w:p>
    <w:p w14:paraId="55B69052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D</w:t>
      </w:r>
      <w:r>
        <w:rPr>
          <w:sz w:val="20"/>
        </w:rPr>
        <w:t>ESARROLLO</w:t>
      </w:r>
    </w:p>
    <w:p w14:paraId="57CB737A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P</w:t>
      </w:r>
      <w:r>
        <w:rPr>
          <w:sz w:val="20"/>
        </w:rPr>
        <w:t>RUEBA</w:t>
      </w:r>
    </w:p>
    <w:p w14:paraId="3319F96B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I</w:t>
      </w:r>
      <w:r>
        <w:rPr>
          <w:sz w:val="20"/>
        </w:rPr>
        <w:t>MPLEMENTACIÓN</w:t>
      </w:r>
    </w:p>
    <w:p w14:paraId="06825F82" w14:textId="77777777" w:rsidR="00C333E1" w:rsidRPr="00C333E1" w:rsidRDefault="00C333E1" w:rsidP="00C333E1">
      <w:pPr>
        <w:ind w:left="4320"/>
        <w:jc w:val="both"/>
        <w:rPr>
          <w:sz w:val="20"/>
        </w:rPr>
      </w:pPr>
      <w:r w:rsidRPr="00C333E1">
        <w:rPr>
          <w:b/>
          <w:color w:val="F78CC1" w:themeColor="accent4" w:themeTint="99"/>
          <w:sz w:val="32"/>
        </w:rPr>
        <w:t>M</w:t>
      </w:r>
      <w:r>
        <w:rPr>
          <w:sz w:val="20"/>
        </w:rPr>
        <w:t>ETODOLOGÍA</w:t>
      </w:r>
    </w:p>
    <w:p w14:paraId="5296A557" w14:textId="77777777" w:rsidR="000B1F9A" w:rsidRPr="00C333E1" w:rsidRDefault="00C333E1" w:rsidP="00C333E1">
      <w:pPr>
        <w:ind w:left="4320"/>
        <w:jc w:val="both"/>
        <w:rPr>
          <w:sz w:val="10"/>
        </w:rPr>
      </w:pPr>
      <w:r w:rsidRPr="00C333E1">
        <w:rPr>
          <w:b/>
          <w:color w:val="F78CC1" w:themeColor="accent4" w:themeTint="99"/>
          <w:sz w:val="32"/>
        </w:rPr>
        <w:t>S</w:t>
      </w:r>
      <w:r>
        <w:rPr>
          <w:sz w:val="20"/>
        </w:rPr>
        <w:t>USTITUCIÓN</w:t>
      </w:r>
    </w:p>
    <w:sectPr w:rsidR="000B1F9A" w:rsidRPr="00C333E1" w:rsidSect="00C333E1">
      <w:footerReference w:type="default" r:id="rId9"/>
      <w:pgSz w:w="12240" w:h="15840"/>
      <w:pgMar w:top="720" w:right="720" w:bottom="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8AC62" w14:textId="77777777" w:rsidR="00C2713D" w:rsidRDefault="00C2713D">
      <w:pPr>
        <w:spacing w:after="0" w:line="240" w:lineRule="auto"/>
      </w:pPr>
      <w:r>
        <w:separator/>
      </w:r>
    </w:p>
  </w:endnote>
  <w:endnote w:type="continuationSeparator" w:id="0">
    <w:p w14:paraId="03AB5C01" w14:textId="77777777" w:rsidR="00C2713D" w:rsidRDefault="00C2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7509913"/>
      <w:docPartObj>
        <w:docPartGallery w:val="Page Numbers (Bottom of Page)"/>
        <w:docPartUnique/>
      </w:docPartObj>
    </w:sdtPr>
    <w:sdtEndPr/>
    <w:sdtContent>
      <w:p w14:paraId="52D8991E" w14:textId="77777777" w:rsidR="007D540F" w:rsidRDefault="007D540F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258C07" wp14:editId="1779ABF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8" name="Triángulo isóscel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A6935" w14:textId="77777777" w:rsidR="007D540F" w:rsidRDefault="007D540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5C7E81" w:rsidRPr="005C7E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" o:spid="_x0000_s105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Xb7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oMjVKkhRY9GvHyXdUbqZGwLz8s5ZJbNPd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QtyOhAIym8FG4VCzPmiJDDPjotP3ACHOz/AytBOF4rg+bcbr0b5bfW7AkkZDQ0GMQATw9sGm2+&#10;YtTDGJfYftkQwzGSbxXIME+yzM99MLLpeQqGOT5ZH58QRSEVKAejYXvjhrdi0xlRN3BTEjhS+gqk&#10;Wwm31/hQ1Sh4GNUAZnxW/FtwbAevX4/f4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AnRdvu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7D540F" w:rsidRDefault="007D540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5C7E81" w:rsidRPr="005C7E8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7B24E" w14:textId="77777777" w:rsidR="00C2713D" w:rsidRDefault="00C2713D">
      <w:pPr>
        <w:spacing w:after="0" w:line="240" w:lineRule="auto"/>
      </w:pPr>
      <w:r>
        <w:separator/>
      </w:r>
    </w:p>
  </w:footnote>
  <w:footnote w:type="continuationSeparator" w:id="0">
    <w:p w14:paraId="1DAF432B" w14:textId="77777777" w:rsidR="00C2713D" w:rsidRDefault="00C27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0FD7"/>
    <w:multiLevelType w:val="hybridMultilevel"/>
    <w:tmpl w:val="D4207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4961"/>
    <w:multiLevelType w:val="hybridMultilevel"/>
    <w:tmpl w:val="AF04D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6F32"/>
    <w:multiLevelType w:val="hybridMultilevel"/>
    <w:tmpl w:val="4FE09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40749"/>
    <w:multiLevelType w:val="hybridMultilevel"/>
    <w:tmpl w:val="75AA6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77BCD"/>
    <w:multiLevelType w:val="hybridMultilevel"/>
    <w:tmpl w:val="BDF60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61C4A"/>
    <w:multiLevelType w:val="hybridMultilevel"/>
    <w:tmpl w:val="14ECF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55F"/>
    <w:multiLevelType w:val="hybridMultilevel"/>
    <w:tmpl w:val="4F1C5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B09DB"/>
    <w:multiLevelType w:val="hybridMultilevel"/>
    <w:tmpl w:val="AA9A4E1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60FFB"/>
    <w:multiLevelType w:val="hybridMultilevel"/>
    <w:tmpl w:val="8078E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C5068"/>
    <w:multiLevelType w:val="hybridMultilevel"/>
    <w:tmpl w:val="B9F0A9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D6342"/>
    <w:multiLevelType w:val="hybridMultilevel"/>
    <w:tmpl w:val="5D446A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52C49"/>
    <w:multiLevelType w:val="hybridMultilevel"/>
    <w:tmpl w:val="41D27B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75AA3"/>
    <w:multiLevelType w:val="hybridMultilevel"/>
    <w:tmpl w:val="B7F83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53453"/>
    <w:multiLevelType w:val="hybridMultilevel"/>
    <w:tmpl w:val="141AAB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51552"/>
    <w:multiLevelType w:val="hybridMultilevel"/>
    <w:tmpl w:val="54FA8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0138"/>
    <w:multiLevelType w:val="hybridMultilevel"/>
    <w:tmpl w:val="D3CE4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C1630"/>
    <w:multiLevelType w:val="hybridMultilevel"/>
    <w:tmpl w:val="BF6C4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72469"/>
    <w:multiLevelType w:val="hybridMultilevel"/>
    <w:tmpl w:val="0388BB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831CE"/>
    <w:multiLevelType w:val="hybridMultilevel"/>
    <w:tmpl w:val="CD3AA2C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91673"/>
    <w:multiLevelType w:val="hybridMultilevel"/>
    <w:tmpl w:val="F4E0F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15139"/>
    <w:multiLevelType w:val="hybridMultilevel"/>
    <w:tmpl w:val="7C8C9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4388C"/>
    <w:multiLevelType w:val="hybridMultilevel"/>
    <w:tmpl w:val="08CE1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623D2"/>
    <w:multiLevelType w:val="hybridMultilevel"/>
    <w:tmpl w:val="DEF28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7F6298"/>
    <w:multiLevelType w:val="hybridMultilevel"/>
    <w:tmpl w:val="480AF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72D52"/>
    <w:multiLevelType w:val="hybridMultilevel"/>
    <w:tmpl w:val="D378425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9B20AE"/>
    <w:multiLevelType w:val="hybridMultilevel"/>
    <w:tmpl w:val="CF707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26D4E"/>
    <w:multiLevelType w:val="hybridMultilevel"/>
    <w:tmpl w:val="227EB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01245"/>
    <w:multiLevelType w:val="hybridMultilevel"/>
    <w:tmpl w:val="49AE0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C126D"/>
    <w:multiLevelType w:val="hybridMultilevel"/>
    <w:tmpl w:val="0D1A0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62097"/>
    <w:multiLevelType w:val="hybridMultilevel"/>
    <w:tmpl w:val="D7080062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56181AFF"/>
    <w:multiLevelType w:val="hybridMultilevel"/>
    <w:tmpl w:val="D86887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42E6C"/>
    <w:multiLevelType w:val="hybridMultilevel"/>
    <w:tmpl w:val="2766C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64509"/>
    <w:multiLevelType w:val="hybridMultilevel"/>
    <w:tmpl w:val="51746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CD5D40"/>
    <w:multiLevelType w:val="hybridMultilevel"/>
    <w:tmpl w:val="55AE7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261B8"/>
    <w:multiLevelType w:val="hybridMultilevel"/>
    <w:tmpl w:val="5C8490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D76B41"/>
    <w:multiLevelType w:val="hybridMultilevel"/>
    <w:tmpl w:val="F6D85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20FD3"/>
    <w:multiLevelType w:val="hybridMultilevel"/>
    <w:tmpl w:val="2DC69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C6CC5"/>
    <w:multiLevelType w:val="hybridMultilevel"/>
    <w:tmpl w:val="267CC7F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E35DF"/>
    <w:multiLevelType w:val="hybridMultilevel"/>
    <w:tmpl w:val="3B045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557957"/>
    <w:multiLevelType w:val="hybridMultilevel"/>
    <w:tmpl w:val="7D26B3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E59E8"/>
    <w:multiLevelType w:val="hybridMultilevel"/>
    <w:tmpl w:val="CE065F4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13831"/>
    <w:multiLevelType w:val="hybridMultilevel"/>
    <w:tmpl w:val="C0B8CF1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574B4F"/>
    <w:multiLevelType w:val="hybridMultilevel"/>
    <w:tmpl w:val="D6F897E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102C5"/>
    <w:multiLevelType w:val="hybridMultilevel"/>
    <w:tmpl w:val="CDF84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7706A"/>
    <w:multiLevelType w:val="hybridMultilevel"/>
    <w:tmpl w:val="E9BA3A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0"/>
  </w:num>
  <w:num w:numId="4">
    <w:abstractNumId w:val="28"/>
  </w:num>
  <w:num w:numId="5">
    <w:abstractNumId w:val="11"/>
  </w:num>
  <w:num w:numId="6">
    <w:abstractNumId w:val="45"/>
  </w:num>
  <w:num w:numId="7">
    <w:abstractNumId w:val="39"/>
  </w:num>
  <w:num w:numId="8">
    <w:abstractNumId w:val="44"/>
  </w:num>
  <w:num w:numId="9">
    <w:abstractNumId w:val="29"/>
  </w:num>
  <w:num w:numId="10">
    <w:abstractNumId w:val="21"/>
  </w:num>
  <w:num w:numId="11">
    <w:abstractNumId w:val="37"/>
  </w:num>
  <w:num w:numId="12">
    <w:abstractNumId w:val="4"/>
  </w:num>
  <w:num w:numId="13">
    <w:abstractNumId w:val="0"/>
  </w:num>
  <w:num w:numId="14">
    <w:abstractNumId w:val="46"/>
  </w:num>
  <w:num w:numId="15">
    <w:abstractNumId w:val="18"/>
  </w:num>
  <w:num w:numId="16">
    <w:abstractNumId w:val="42"/>
  </w:num>
  <w:num w:numId="17">
    <w:abstractNumId w:val="33"/>
  </w:num>
  <w:num w:numId="18">
    <w:abstractNumId w:val="41"/>
  </w:num>
  <w:num w:numId="19">
    <w:abstractNumId w:val="5"/>
  </w:num>
  <w:num w:numId="20">
    <w:abstractNumId w:val="12"/>
  </w:num>
  <w:num w:numId="21">
    <w:abstractNumId w:val="8"/>
  </w:num>
  <w:num w:numId="22">
    <w:abstractNumId w:val="10"/>
  </w:num>
  <w:num w:numId="23">
    <w:abstractNumId w:val="43"/>
  </w:num>
  <w:num w:numId="24">
    <w:abstractNumId w:val="7"/>
  </w:num>
  <w:num w:numId="25">
    <w:abstractNumId w:val="27"/>
  </w:num>
  <w:num w:numId="26">
    <w:abstractNumId w:val="14"/>
  </w:num>
  <w:num w:numId="27">
    <w:abstractNumId w:val="40"/>
  </w:num>
  <w:num w:numId="28">
    <w:abstractNumId w:val="38"/>
  </w:num>
  <w:num w:numId="29">
    <w:abstractNumId w:val="19"/>
  </w:num>
  <w:num w:numId="30">
    <w:abstractNumId w:val="47"/>
  </w:num>
  <w:num w:numId="31">
    <w:abstractNumId w:val="26"/>
  </w:num>
  <w:num w:numId="32">
    <w:abstractNumId w:val="9"/>
  </w:num>
  <w:num w:numId="33">
    <w:abstractNumId w:val="34"/>
  </w:num>
  <w:num w:numId="34">
    <w:abstractNumId w:val="24"/>
  </w:num>
  <w:num w:numId="35">
    <w:abstractNumId w:val="36"/>
  </w:num>
  <w:num w:numId="36">
    <w:abstractNumId w:val="2"/>
  </w:num>
  <w:num w:numId="37">
    <w:abstractNumId w:val="23"/>
  </w:num>
  <w:num w:numId="38">
    <w:abstractNumId w:val="3"/>
  </w:num>
  <w:num w:numId="39">
    <w:abstractNumId w:val="22"/>
  </w:num>
  <w:num w:numId="40">
    <w:abstractNumId w:val="17"/>
  </w:num>
  <w:num w:numId="41">
    <w:abstractNumId w:val="25"/>
  </w:num>
  <w:num w:numId="42">
    <w:abstractNumId w:val="16"/>
  </w:num>
  <w:num w:numId="43">
    <w:abstractNumId w:val="6"/>
  </w:num>
  <w:num w:numId="44">
    <w:abstractNumId w:val="1"/>
  </w:num>
  <w:num w:numId="45">
    <w:abstractNumId w:val="15"/>
  </w:num>
  <w:num w:numId="46">
    <w:abstractNumId w:val="32"/>
  </w:num>
  <w:num w:numId="47">
    <w:abstractNumId w:val="2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16"/>
    <w:rsid w:val="0002278F"/>
    <w:rsid w:val="00077A51"/>
    <w:rsid w:val="00094DF3"/>
    <w:rsid w:val="000A2727"/>
    <w:rsid w:val="000B1F9A"/>
    <w:rsid w:val="000B6351"/>
    <w:rsid w:val="000D3148"/>
    <w:rsid w:val="000D6528"/>
    <w:rsid w:val="00175C16"/>
    <w:rsid w:val="00195263"/>
    <w:rsid w:val="001A315F"/>
    <w:rsid w:val="00213F9E"/>
    <w:rsid w:val="0024310C"/>
    <w:rsid w:val="002E14EB"/>
    <w:rsid w:val="002E57F2"/>
    <w:rsid w:val="00391A5F"/>
    <w:rsid w:val="003D2141"/>
    <w:rsid w:val="004354F5"/>
    <w:rsid w:val="00455AE7"/>
    <w:rsid w:val="00470013"/>
    <w:rsid w:val="00483B2A"/>
    <w:rsid w:val="004A272F"/>
    <w:rsid w:val="004E6657"/>
    <w:rsid w:val="004F4681"/>
    <w:rsid w:val="005942FD"/>
    <w:rsid w:val="005A25BD"/>
    <w:rsid w:val="005C7E81"/>
    <w:rsid w:val="006B6C64"/>
    <w:rsid w:val="006E1D7C"/>
    <w:rsid w:val="006E4B2F"/>
    <w:rsid w:val="00780676"/>
    <w:rsid w:val="007A42DD"/>
    <w:rsid w:val="007C0280"/>
    <w:rsid w:val="007D540F"/>
    <w:rsid w:val="008078AD"/>
    <w:rsid w:val="00855CDB"/>
    <w:rsid w:val="008A5D9E"/>
    <w:rsid w:val="008B1E20"/>
    <w:rsid w:val="00961C07"/>
    <w:rsid w:val="0096242E"/>
    <w:rsid w:val="009B46A9"/>
    <w:rsid w:val="009C6033"/>
    <w:rsid w:val="009D4B18"/>
    <w:rsid w:val="009F79BA"/>
    <w:rsid w:val="00A06131"/>
    <w:rsid w:val="00A55234"/>
    <w:rsid w:val="00A87CBB"/>
    <w:rsid w:val="00A95131"/>
    <w:rsid w:val="00AD12E3"/>
    <w:rsid w:val="00B1626C"/>
    <w:rsid w:val="00B91982"/>
    <w:rsid w:val="00C15302"/>
    <w:rsid w:val="00C2713D"/>
    <w:rsid w:val="00C333E1"/>
    <w:rsid w:val="00C367BD"/>
    <w:rsid w:val="00C565CB"/>
    <w:rsid w:val="00C57CAF"/>
    <w:rsid w:val="00C71D2E"/>
    <w:rsid w:val="00CA5AD0"/>
    <w:rsid w:val="00CD5B75"/>
    <w:rsid w:val="00D529AB"/>
    <w:rsid w:val="00D8709C"/>
    <w:rsid w:val="00E27FB6"/>
    <w:rsid w:val="00EB6B48"/>
    <w:rsid w:val="00EC6B20"/>
    <w:rsid w:val="00F04680"/>
    <w:rsid w:val="00F42DEA"/>
    <w:rsid w:val="00F7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C92B2"/>
  <w15:docId w15:val="{FA2D93D6-2704-4796-980F-672C2E2D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1F9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F9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942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2FD"/>
  </w:style>
  <w:style w:type="paragraph" w:styleId="Piedepgina">
    <w:name w:val="footer"/>
    <w:basedOn w:val="Normal"/>
    <w:link w:val="PiedepginaCar"/>
    <w:uiPriority w:val="99"/>
    <w:unhideWhenUsed/>
    <w:rsid w:val="005942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%20Alexia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970AF0-71E6-4D13-A764-37DBAE0A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0</TotalTime>
  <Pages>16</Pages>
  <Words>5044</Words>
  <Characters>27744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Alexia</dc:creator>
  <cp:keywords/>
  <cp:lastModifiedBy>Nahuel Colotto</cp:lastModifiedBy>
  <cp:revision>2</cp:revision>
  <cp:lastPrinted>2015-08-24T02:41:00Z</cp:lastPrinted>
  <dcterms:created xsi:type="dcterms:W3CDTF">2020-06-06T23:33:00Z</dcterms:created>
  <dcterms:modified xsi:type="dcterms:W3CDTF">2020-06-06T23:33:00Z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